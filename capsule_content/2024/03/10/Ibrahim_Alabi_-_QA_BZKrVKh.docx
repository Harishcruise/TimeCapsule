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F19B" w14:textId="3EAE1FCE" w:rsidR="00E06773" w:rsidRPr="00414366" w:rsidRDefault="00C22DD2" w:rsidP="008C7DF0">
      <w:pPr>
        <w:pBdr>
          <w:bottom w:val="single" w:sz="6" w:space="3" w:color="000000"/>
        </w:pBdr>
        <w:spacing w:line="480" w:lineRule="atLeast"/>
        <w:jc w:val="center"/>
        <w:rPr>
          <w:rFonts w:asciiTheme="minorHAnsi" w:eastAsia="Calibri" w:hAnsiTheme="minorHAnsi" w:cstheme="minorHAnsi"/>
          <w:b/>
          <w:bCs/>
          <w:caps/>
          <w:sz w:val="48"/>
          <w:szCs w:val="48"/>
        </w:rPr>
      </w:pPr>
      <w:r w:rsidRPr="00414366">
        <w:rPr>
          <w:rFonts w:asciiTheme="minorHAnsi" w:eastAsia="Calibri" w:hAnsiTheme="minorHAnsi" w:cstheme="minorHAnsi"/>
          <w:b/>
          <w:bCs/>
          <w:caps/>
          <w:sz w:val="48"/>
          <w:szCs w:val="48"/>
        </w:rPr>
        <w:t>IBRAHIM ALABI</w:t>
      </w:r>
    </w:p>
    <w:p w14:paraId="439D93BC" w14:textId="21E67EA2" w:rsidR="00E06773" w:rsidRPr="00414366" w:rsidRDefault="00C22DD2">
      <w:pPr>
        <w:spacing w:line="240" w:lineRule="atLeast"/>
        <w:jc w:val="center"/>
        <w:rPr>
          <w:rFonts w:asciiTheme="minorHAnsi" w:eastAsia="Calibri" w:hAnsiTheme="minorHAnsi" w:cstheme="minorHAnsi"/>
          <w:sz w:val="22"/>
          <w:szCs w:val="22"/>
        </w:rPr>
      </w:pPr>
      <w:r w:rsidRPr="00414366">
        <w:rPr>
          <w:rFonts w:asciiTheme="minorHAnsi" w:eastAsia="Calibri" w:hAnsiTheme="minorHAnsi" w:cstheme="minorHAnsi"/>
          <w:sz w:val="22"/>
          <w:szCs w:val="22"/>
        </w:rPr>
        <w:t xml:space="preserve">Lagos, </w:t>
      </w:r>
      <w:r w:rsidR="008C7DF0" w:rsidRPr="00414366">
        <w:rPr>
          <w:rFonts w:asciiTheme="minorHAnsi" w:eastAsia="Calibri" w:hAnsiTheme="minorHAnsi" w:cstheme="minorHAnsi"/>
          <w:sz w:val="22"/>
          <w:szCs w:val="22"/>
        </w:rPr>
        <w:t>N</w:t>
      </w:r>
      <w:r w:rsidRPr="00414366">
        <w:rPr>
          <w:rFonts w:asciiTheme="minorHAnsi" w:eastAsia="Calibri" w:hAnsiTheme="minorHAnsi" w:cstheme="minorHAnsi"/>
          <w:sz w:val="22"/>
          <w:szCs w:val="22"/>
        </w:rPr>
        <w:t>igeria</w:t>
      </w:r>
    </w:p>
    <w:p w14:paraId="0F3977A1" w14:textId="11AFB219" w:rsidR="00E06773" w:rsidRPr="00414366" w:rsidRDefault="00C22DD2">
      <w:pPr>
        <w:spacing w:line="240" w:lineRule="atLeast"/>
        <w:jc w:val="center"/>
        <w:rPr>
          <w:rFonts w:asciiTheme="minorHAnsi" w:eastAsia="Calibri" w:hAnsiTheme="minorHAnsi" w:cstheme="minorHAnsi"/>
          <w:sz w:val="22"/>
          <w:szCs w:val="22"/>
        </w:rPr>
      </w:pPr>
      <w:r w:rsidRPr="00414366">
        <w:rPr>
          <w:rFonts w:asciiTheme="minorHAnsi" w:eastAsia="Calibri" w:hAnsiTheme="minorHAnsi" w:cstheme="minorHAnsi"/>
          <w:sz w:val="22"/>
          <w:szCs w:val="22"/>
        </w:rPr>
        <w:t>(+234) 818</w:t>
      </w:r>
      <w:r w:rsidRPr="00414366">
        <w:rPr>
          <w:rFonts w:asciiTheme="minorHAnsi" w:eastAsia="Calibri" w:hAnsiTheme="minorHAnsi" w:cstheme="minorHAnsi"/>
          <w:sz w:val="22"/>
          <w:szCs w:val="22"/>
        </w:rPr>
        <w:noBreakHyphen/>
        <w:t>9256-538</w:t>
      </w:r>
      <w:r w:rsidR="008C7DF0" w:rsidRPr="00414366">
        <w:rPr>
          <w:rFonts w:asciiTheme="minorHAnsi" w:eastAsia="Calibri" w:hAnsiTheme="minorHAnsi" w:cstheme="minorHAnsi"/>
          <w:sz w:val="22"/>
          <w:szCs w:val="22"/>
        </w:rPr>
        <w:t> </w:t>
      </w:r>
      <w:r w:rsidR="008C7DF0" w:rsidRPr="00414366">
        <w:rPr>
          <w:rFonts w:asciiTheme="minorHAnsi" w:eastAsia="Calibri" w:hAnsiTheme="minorHAnsi" w:cstheme="minorHAnsi"/>
          <w:color w:val="000000"/>
          <w:sz w:val="22"/>
          <w:szCs w:val="22"/>
        </w:rPr>
        <w:t>| </w:t>
      </w:r>
      <w:hyperlink r:id="rId7" w:history="1">
        <w:r w:rsidR="00A90E5D" w:rsidRPr="008C7DF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olawaleib.alabi@gmail.com</w:t>
        </w:r>
      </w:hyperlink>
      <w:r w:rsidR="000E05A9" w:rsidRPr="0041436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| </w:t>
      </w:r>
      <w:hyperlink r:id="rId8" w:history="1">
        <w:r w:rsidR="000E05A9" w:rsidRPr="00414366">
          <w:rPr>
            <w:rStyle w:val="Hyperlink"/>
            <w:rFonts w:asciiTheme="minorHAnsi" w:eastAsia="Calibri" w:hAnsiTheme="minorHAnsi" w:cstheme="minorHAnsi"/>
            <w:sz w:val="22"/>
            <w:szCs w:val="22"/>
          </w:rPr>
          <w:t>LinkedIn</w:t>
        </w:r>
      </w:hyperlink>
    </w:p>
    <w:p w14:paraId="1A1CFD0D" w14:textId="77777777" w:rsidR="00E06773" w:rsidRPr="00414366" w:rsidRDefault="00E06773">
      <w:pPr>
        <w:rPr>
          <w:rFonts w:asciiTheme="minorHAnsi" w:eastAsia="Calibri" w:hAnsiTheme="minorHAnsi" w:cstheme="minorHAnsi"/>
          <w:sz w:val="23"/>
          <w:szCs w:val="23"/>
        </w:rPr>
      </w:pPr>
    </w:p>
    <w:p w14:paraId="652491AB" w14:textId="77777777" w:rsidR="00E06773" w:rsidRPr="00414366" w:rsidRDefault="008C7DF0">
      <w:pPr>
        <w:spacing w:line="280" w:lineRule="atLeast"/>
        <w:rPr>
          <w:rFonts w:asciiTheme="minorHAnsi" w:eastAsia="Calibri" w:hAnsiTheme="minorHAnsi" w:cstheme="minorHAnsi"/>
          <w:b/>
          <w:bCs/>
          <w:caps/>
          <w:sz w:val="27"/>
          <w:szCs w:val="27"/>
        </w:rPr>
      </w:pPr>
      <w:r w:rsidRPr="00414366">
        <w:rPr>
          <w:rFonts w:asciiTheme="minorHAnsi" w:eastAsia="Calibri" w:hAnsiTheme="minorHAnsi" w:cstheme="minorHAnsi"/>
          <w:b/>
          <w:bCs/>
          <w:caps/>
          <w:sz w:val="27"/>
          <w:szCs w:val="27"/>
        </w:rPr>
        <w:t>highlights and qualifications</w:t>
      </w:r>
    </w:p>
    <w:p w14:paraId="46F544EE" w14:textId="77777777" w:rsidR="00E06773" w:rsidRPr="00414366" w:rsidRDefault="00E06773">
      <w:pPr>
        <w:spacing w:line="240" w:lineRule="atLeast"/>
        <w:rPr>
          <w:rFonts w:asciiTheme="minorHAnsi" w:eastAsia="Calibri" w:hAnsiTheme="minorHAnsi" w:cstheme="minorHAnsi"/>
          <w:sz w:val="23"/>
          <w:szCs w:val="23"/>
        </w:rPr>
      </w:pPr>
    </w:p>
    <w:p w14:paraId="4E4AFEE6" w14:textId="77777777" w:rsidR="00841A47" w:rsidRPr="00414366" w:rsidRDefault="00841A47" w:rsidP="00414366">
      <w:pPr>
        <w:pStyle w:val="selectable-text"/>
        <w:numPr>
          <w:ilvl w:val="0"/>
          <w:numId w:val="13"/>
        </w:numPr>
        <w:spacing w:before="0" w:beforeAutospacing="0" w:after="0" w:afterAutospacing="0"/>
        <w:ind w:left="360"/>
        <w:rPr>
          <w:rFonts w:asciiTheme="minorHAnsi" w:hAnsiTheme="minorHAnsi" w:cstheme="minorHAnsi"/>
          <w:sz w:val="23"/>
          <w:szCs w:val="23"/>
        </w:rPr>
      </w:pPr>
      <w:r w:rsidRPr="00B377E1">
        <w:rPr>
          <w:rStyle w:val="selectable-text1"/>
          <w:rFonts w:asciiTheme="minorHAnsi" w:hAnsiTheme="minorHAnsi" w:cstheme="minorHAnsi"/>
          <w:b/>
          <w:sz w:val="23"/>
          <w:szCs w:val="23"/>
        </w:rPr>
        <w:t>Over 3 years of work experience</w:t>
      </w: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 xml:space="preserve"> with demonstrated interests and abilities in software testing, as well as the delivery of high-quality solutions that drive organizational improvements.</w:t>
      </w:r>
    </w:p>
    <w:p w14:paraId="2E21A016" w14:textId="77777777" w:rsidR="00841A47" w:rsidRPr="00414366" w:rsidRDefault="00841A47" w:rsidP="00841A47">
      <w:pPr>
        <w:pStyle w:val="selectable-text"/>
        <w:numPr>
          <w:ilvl w:val="0"/>
          <w:numId w:val="13"/>
        </w:numPr>
        <w:spacing w:before="0" w:beforeAutospacing="0" w:after="0" w:afterAutospacing="0"/>
        <w:ind w:left="360"/>
        <w:rPr>
          <w:rFonts w:asciiTheme="minorHAnsi" w:hAnsiTheme="minorHAnsi" w:cstheme="minorHAnsi"/>
          <w:sz w:val="23"/>
          <w:szCs w:val="23"/>
        </w:rPr>
      </w:pP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>Skilled at creating comprehensive and well-structured test cases, reporting bugs, and optimizing software for maximum efficiency.</w:t>
      </w:r>
    </w:p>
    <w:p w14:paraId="5B07405C" w14:textId="77777777" w:rsidR="00841A47" w:rsidRPr="00414366" w:rsidRDefault="00841A47" w:rsidP="00841A47">
      <w:pPr>
        <w:pStyle w:val="selectable-text"/>
        <w:numPr>
          <w:ilvl w:val="0"/>
          <w:numId w:val="13"/>
        </w:numPr>
        <w:spacing w:before="0" w:beforeAutospacing="0" w:after="0" w:afterAutospacing="0"/>
        <w:ind w:left="360"/>
        <w:rPr>
          <w:rFonts w:asciiTheme="minorHAnsi" w:hAnsiTheme="minorHAnsi" w:cstheme="minorHAnsi"/>
          <w:sz w:val="23"/>
          <w:szCs w:val="23"/>
        </w:rPr>
      </w:pP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>Comprehensive understanding of Functional Testing, Regression Testing, Sanity Testing, and System Testing, for end-to-end systems and solutions.</w:t>
      </w:r>
    </w:p>
    <w:p w14:paraId="403CF77E" w14:textId="77777777" w:rsidR="00841A47" w:rsidRPr="00414366" w:rsidRDefault="00841A47" w:rsidP="00841A47">
      <w:pPr>
        <w:pStyle w:val="selectable-text"/>
        <w:numPr>
          <w:ilvl w:val="0"/>
          <w:numId w:val="13"/>
        </w:numPr>
        <w:spacing w:before="0" w:beforeAutospacing="0" w:after="0" w:afterAutospacing="0"/>
        <w:ind w:left="360"/>
        <w:rPr>
          <w:rFonts w:asciiTheme="minorHAnsi" w:hAnsiTheme="minorHAnsi" w:cstheme="minorHAnsi"/>
          <w:sz w:val="23"/>
          <w:szCs w:val="23"/>
        </w:rPr>
      </w:pP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>Driven to ensure high-quality delivery of tasks through a personal philosophy of continuous learning and being teachable.</w:t>
      </w:r>
    </w:p>
    <w:p w14:paraId="7DEF7017" w14:textId="77777777" w:rsidR="00841A47" w:rsidRPr="00414366" w:rsidRDefault="00841A47" w:rsidP="00841A47">
      <w:pPr>
        <w:pStyle w:val="selectable-text"/>
        <w:numPr>
          <w:ilvl w:val="0"/>
          <w:numId w:val="13"/>
        </w:numPr>
        <w:spacing w:before="0" w:beforeAutospacing="0" w:after="0" w:afterAutospacing="0"/>
        <w:ind w:left="360"/>
        <w:rPr>
          <w:rFonts w:asciiTheme="minorHAnsi" w:hAnsiTheme="minorHAnsi" w:cstheme="minorHAnsi"/>
          <w:sz w:val="23"/>
          <w:szCs w:val="23"/>
        </w:rPr>
      </w:pP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>Possess strong interpersonal and communication skills, with the ability to interact well with a wide range of clients and work well in teams.</w:t>
      </w:r>
    </w:p>
    <w:p w14:paraId="65AC21F5" w14:textId="77777777" w:rsidR="00841A47" w:rsidRPr="00414366" w:rsidRDefault="00841A47" w:rsidP="00841A47">
      <w:pPr>
        <w:pStyle w:val="selectable-text"/>
        <w:numPr>
          <w:ilvl w:val="0"/>
          <w:numId w:val="13"/>
        </w:numPr>
        <w:spacing w:before="0" w:beforeAutospacing="0" w:after="0" w:afterAutospacing="0"/>
        <w:ind w:left="360"/>
        <w:rPr>
          <w:rFonts w:asciiTheme="minorHAnsi" w:hAnsiTheme="minorHAnsi" w:cstheme="minorHAnsi"/>
          <w:sz w:val="23"/>
          <w:szCs w:val="23"/>
        </w:rPr>
      </w:pP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 xml:space="preserve">Experienced in both manual and automation testing using </w:t>
      </w:r>
      <w:r w:rsidRPr="00B377E1">
        <w:rPr>
          <w:rStyle w:val="selectable-text1"/>
          <w:rFonts w:asciiTheme="minorHAnsi" w:hAnsiTheme="minorHAnsi" w:cstheme="minorHAnsi"/>
          <w:b/>
          <w:sz w:val="23"/>
          <w:szCs w:val="23"/>
        </w:rPr>
        <w:t>Playwright, Cypress,</w:t>
      </w: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 xml:space="preserve"> and Apache JMeter as well as API testing using POSTMAN.</w:t>
      </w:r>
    </w:p>
    <w:p w14:paraId="340213F3" w14:textId="77777777" w:rsidR="00841A47" w:rsidRPr="00414366" w:rsidRDefault="00841A47">
      <w:pPr>
        <w:spacing w:line="280" w:lineRule="atLeast"/>
        <w:rPr>
          <w:rFonts w:asciiTheme="minorHAnsi" w:hAnsiTheme="minorHAnsi" w:cstheme="minorHAnsi"/>
        </w:rPr>
      </w:pPr>
    </w:p>
    <w:p w14:paraId="7B1FCA70" w14:textId="6889C994" w:rsidR="00841A47" w:rsidRPr="00414366" w:rsidRDefault="008C7DF0" w:rsidP="00841A47">
      <w:pPr>
        <w:spacing w:line="280" w:lineRule="atLeast"/>
        <w:rPr>
          <w:rFonts w:asciiTheme="minorHAnsi" w:eastAsia="Calibri" w:hAnsiTheme="minorHAnsi" w:cstheme="minorHAnsi"/>
          <w:b/>
          <w:bCs/>
          <w:caps/>
          <w:sz w:val="27"/>
          <w:szCs w:val="27"/>
        </w:rPr>
      </w:pPr>
      <w:r w:rsidRPr="00414366">
        <w:rPr>
          <w:rFonts w:asciiTheme="minorHAnsi" w:eastAsia="Calibri" w:hAnsiTheme="minorHAnsi" w:cstheme="minorHAnsi"/>
          <w:b/>
          <w:bCs/>
          <w:caps/>
          <w:sz w:val="27"/>
          <w:szCs w:val="27"/>
        </w:rPr>
        <w:t>technical skills</w:t>
      </w:r>
    </w:p>
    <w:p w14:paraId="09073452" w14:textId="77777777" w:rsidR="00D9046F" w:rsidRPr="00414366" w:rsidRDefault="00D9046F" w:rsidP="00841A47">
      <w:pPr>
        <w:spacing w:line="280" w:lineRule="atLeast"/>
        <w:rPr>
          <w:rFonts w:asciiTheme="minorHAnsi" w:eastAsia="Calibri" w:hAnsiTheme="minorHAnsi" w:cstheme="minorHAnsi"/>
          <w:b/>
          <w:bCs/>
          <w:caps/>
          <w:sz w:val="27"/>
          <w:szCs w:val="27"/>
        </w:rPr>
      </w:pPr>
    </w:p>
    <w:p w14:paraId="1B7FF219" w14:textId="77777777" w:rsidR="00841A47" w:rsidRPr="00414366" w:rsidRDefault="00841A47" w:rsidP="00841A47">
      <w:pPr>
        <w:pStyle w:val="ListParagraph"/>
        <w:numPr>
          <w:ilvl w:val="0"/>
          <w:numId w:val="14"/>
        </w:numPr>
        <w:spacing w:line="280" w:lineRule="atLeast"/>
        <w:ind w:left="360"/>
        <w:rPr>
          <w:rStyle w:val="selectable-text1"/>
          <w:rFonts w:asciiTheme="minorHAnsi" w:hAnsiTheme="minorHAnsi" w:cstheme="minorHAnsi"/>
          <w:sz w:val="23"/>
          <w:szCs w:val="23"/>
        </w:rPr>
      </w:pPr>
      <w:r w:rsidRPr="00B377E1">
        <w:rPr>
          <w:rStyle w:val="selectable-text1"/>
          <w:rFonts w:asciiTheme="minorHAnsi" w:hAnsiTheme="minorHAnsi" w:cstheme="minorHAnsi"/>
          <w:b/>
          <w:sz w:val="23"/>
          <w:szCs w:val="23"/>
        </w:rPr>
        <w:t>Types of Testing: Manual Testing | Automation Testing</w:t>
      </w: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 xml:space="preserve"> | API Testing | Performance Testing</w:t>
      </w:r>
    </w:p>
    <w:p w14:paraId="6D5E4912" w14:textId="77777777" w:rsidR="00841A47" w:rsidRPr="00414366" w:rsidRDefault="00841A47" w:rsidP="00841A47">
      <w:pPr>
        <w:pStyle w:val="ListParagraph"/>
        <w:numPr>
          <w:ilvl w:val="0"/>
          <w:numId w:val="14"/>
        </w:numPr>
        <w:spacing w:line="280" w:lineRule="atLeast"/>
        <w:ind w:left="360"/>
        <w:rPr>
          <w:rStyle w:val="selectable-text1"/>
          <w:rFonts w:asciiTheme="minorHAnsi" w:hAnsiTheme="minorHAnsi" w:cstheme="minorHAnsi"/>
          <w:sz w:val="23"/>
          <w:szCs w:val="23"/>
        </w:rPr>
      </w:pPr>
      <w:r w:rsidRPr="005F3AC6">
        <w:rPr>
          <w:rStyle w:val="selectable-text1"/>
          <w:rFonts w:asciiTheme="minorHAnsi" w:hAnsiTheme="minorHAnsi" w:cstheme="minorHAnsi"/>
          <w:b/>
          <w:bCs/>
          <w:sz w:val="23"/>
          <w:szCs w:val="23"/>
        </w:rPr>
        <w:t>Tools</w:t>
      </w: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 xml:space="preserve">: </w:t>
      </w:r>
      <w:r w:rsidRPr="005F3AC6">
        <w:rPr>
          <w:rStyle w:val="selectable-text1"/>
          <w:rFonts w:asciiTheme="minorHAnsi" w:hAnsiTheme="minorHAnsi" w:cstheme="minorHAnsi"/>
          <w:b/>
          <w:bCs/>
          <w:sz w:val="23"/>
          <w:szCs w:val="23"/>
        </w:rPr>
        <w:t>Playwright</w:t>
      </w: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 xml:space="preserve"> | </w:t>
      </w:r>
      <w:r w:rsidRPr="00F06BEF">
        <w:rPr>
          <w:rStyle w:val="selectable-text1"/>
          <w:rFonts w:asciiTheme="minorHAnsi" w:hAnsiTheme="minorHAnsi" w:cstheme="minorHAnsi"/>
          <w:sz w:val="23"/>
          <w:szCs w:val="23"/>
        </w:rPr>
        <w:t>Cypress</w:t>
      </w: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 xml:space="preserve"> | Postman | Newman | Apache JMeter | Git | GitHub | GitHub Actions </w:t>
      </w:r>
      <w:r w:rsidRPr="00B377E1">
        <w:rPr>
          <w:rStyle w:val="selectable-text1"/>
          <w:rFonts w:asciiTheme="minorHAnsi" w:hAnsiTheme="minorHAnsi" w:cstheme="minorHAnsi"/>
          <w:sz w:val="23"/>
          <w:szCs w:val="23"/>
        </w:rPr>
        <w:t>|</w:t>
      </w:r>
      <w:r w:rsidRPr="00B377E1">
        <w:rPr>
          <w:rStyle w:val="selectable-text1"/>
          <w:rFonts w:asciiTheme="minorHAnsi" w:hAnsiTheme="minorHAnsi" w:cstheme="minorHAnsi"/>
          <w:b/>
          <w:sz w:val="23"/>
          <w:szCs w:val="23"/>
        </w:rPr>
        <w:t xml:space="preserve"> JIRA </w:t>
      </w:r>
      <w:r w:rsidRPr="00B377E1">
        <w:rPr>
          <w:rStyle w:val="selectable-text1"/>
          <w:rFonts w:asciiTheme="minorHAnsi" w:hAnsiTheme="minorHAnsi" w:cstheme="minorHAnsi"/>
          <w:sz w:val="23"/>
          <w:szCs w:val="23"/>
        </w:rPr>
        <w:t>|</w:t>
      </w:r>
      <w:r w:rsidRPr="00B377E1">
        <w:rPr>
          <w:rStyle w:val="selectable-text1"/>
          <w:rFonts w:asciiTheme="minorHAnsi" w:hAnsiTheme="minorHAnsi" w:cstheme="minorHAnsi"/>
          <w:b/>
          <w:sz w:val="23"/>
          <w:szCs w:val="23"/>
        </w:rPr>
        <w:t xml:space="preserve"> Test Rail</w:t>
      </w: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 xml:space="preserve"> | Microsoft Office Applications | Google Workspace Applications | Notion</w:t>
      </w:r>
    </w:p>
    <w:p w14:paraId="5E484481" w14:textId="77777777" w:rsidR="00841A47" w:rsidRPr="00414366" w:rsidRDefault="00841A47" w:rsidP="00841A47">
      <w:pPr>
        <w:pStyle w:val="ListParagraph"/>
        <w:numPr>
          <w:ilvl w:val="0"/>
          <w:numId w:val="14"/>
        </w:numPr>
        <w:spacing w:line="280" w:lineRule="atLeast"/>
        <w:ind w:left="360"/>
        <w:rPr>
          <w:rStyle w:val="selectable-text1"/>
          <w:rFonts w:asciiTheme="minorHAnsi" w:hAnsiTheme="minorHAnsi" w:cstheme="minorHAnsi"/>
          <w:sz w:val="23"/>
          <w:szCs w:val="23"/>
        </w:rPr>
      </w:pPr>
      <w:r w:rsidRPr="001A01EF">
        <w:rPr>
          <w:rStyle w:val="selectable-text1"/>
          <w:rFonts w:asciiTheme="minorHAnsi" w:hAnsiTheme="minorHAnsi" w:cstheme="minorHAnsi"/>
          <w:b/>
          <w:bCs/>
          <w:sz w:val="23"/>
          <w:szCs w:val="23"/>
        </w:rPr>
        <w:t>Database Systems</w:t>
      </w: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>: MySQL | MongoDB</w:t>
      </w:r>
    </w:p>
    <w:p w14:paraId="2D50CCFD" w14:textId="16751047" w:rsidR="004D0E6D" w:rsidRPr="00414366" w:rsidRDefault="00841A47" w:rsidP="004D0E6D">
      <w:pPr>
        <w:pStyle w:val="ListParagraph"/>
        <w:numPr>
          <w:ilvl w:val="0"/>
          <w:numId w:val="14"/>
        </w:numPr>
        <w:spacing w:line="280" w:lineRule="atLeast"/>
        <w:ind w:left="360"/>
        <w:rPr>
          <w:rStyle w:val="selectable-text1"/>
          <w:rFonts w:asciiTheme="minorHAnsi" w:hAnsiTheme="minorHAnsi" w:cstheme="minorHAnsi"/>
          <w:sz w:val="23"/>
          <w:szCs w:val="23"/>
        </w:rPr>
      </w:pPr>
      <w:r w:rsidRPr="001A01EF">
        <w:rPr>
          <w:rStyle w:val="selectable-text1"/>
          <w:rFonts w:asciiTheme="minorHAnsi" w:hAnsiTheme="minorHAnsi" w:cstheme="minorHAnsi"/>
          <w:b/>
          <w:bCs/>
          <w:sz w:val="23"/>
          <w:szCs w:val="23"/>
        </w:rPr>
        <w:t>Opera</w:t>
      </w:r>
      <w:r w:rsidR="00B377E1" w:rsidRPr="001A01EF">
        <w:rPr>
          <w:rStyle w:val="selectable-text1"/>
          <w:rFonts w:asciiTheme="minorHAnsi" w:hAnsiTheme="minorHAnsi" w:cstheme="minorHAnsi"/>
          <w:b/>
          <w:bCs/>
          <w:sz w:val="23"/>
          <w:szCs w:val="23"/>
        </w:rPr>
        <w:t>ting Systems</w:t>
      </w:r>
      <w:r w:rsidR="00B377E1">
        <w:rPr>
          <w:rStyle w:val="selectable-text1"/>
          <w:rFonts w:asciiTheme="minorHAnsi" w:hAnsiTheme="minorHAnsi" w:cstheme="minorHAnsi"/>
          <w:sz w:val="23"/>
          <w:szCs w:val="23"/>
        </w:rPr>
        <w:t>: macOS | Windows |i</w:t>
      </w: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 xml:space="preserve">OS | Android </w:t>
      </w:r>
    </w:p>
    <w:p w14:paraId="7F889833" w14:textId="2E7DDB3F" w:rsidR="00841A47" w:rsidRPr="00414366" w:rsidRDefault="00841A47" w:rsidP="004D0E6D">
      <w:pPr>
        <w:pStyle w:val="ListParagraph"/>
        <w:numPr>
          <w:ilvl w:val="0"/>
          <w:numId w:val="14"/>
        </w:numPr>
        <w:spacing w:line="280" w:lineRule="atLeast"/>
        <w:ind w:left="360"/>
        <w:rPr>
          <w:rFonts w:asciiTheme="minorHAnsi" w:hAnsiTheme="minorHAnsi" w:cstheme="minorHAnsi"/>
          <w:sz w:val="23"/>
          <w:szCs w:val="23"/>
        </w:rPr>
      </w:pPr>
      <w:r w:rsidRPr="001A01EF">
        <w:rPr>
          <w:rStyle w:val="selectable-text1"/>
          <w:rFonts w:asciiTheme="minorHAnsi" w:hAnsiTheme="minorHAnsi" w:cstheme="minorHAnsi"/>
          <w:b/>
          <w:bCs/>
          <w:sz w:val="23"/>
          <w:szCs w:val="23"/>
        </w:rPr>
        <w:t>Methodologies</w:t>
      </w: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>: Agile (SCRUM)</w:t>
      </w:r>
    </w:p>
    <w:p w14:paraId="5C1E8A41" w14:textId="77777777" w:rsidR="00D9046F" w:rsidRPr="00414366" w:rsidRDefault="00D9046F" w:rsidP="00841A47">
      <w:pPr>
        <w:spacing w:line="280" w:lineRule="atLeast"/>
        <w:rPr>
          <w:rFonts w:asciiTheme="minorHAnsi" w:eastAsia="Calibri" w:hAnsiTheme="minorHAnsi" w:cstheme="minorHAnsi"/>
          <w:sz w:val="23"/>
          <w:szCs w:val="23"/>
        </w:rPr>
      </w:pPr>
    </w:p>
    <w:p w14:paraId="062E8347" w14:textId="56ECF923" w:rsidR="00841A47" w:rsidRPr="00414366" w:rsidRDefault="008C7DF0" w:rsidP="00841A47">
      <w:pPr>
        <w:spacing w:line="280" w:lineRule="atLeast"/>
        <w:rPr>
          <w:rFonts w:asciiTheme="minorHAnsi" w:eastAsia="Calibri" w:hAnsiTheme="minorHAnsi" w:cstheme="minorHAnsi"/>
          <w:b/>
          <w:bCs/>
          <w:caps/>
          <w:sz w:val="27"/>
          <w:szCs w:val="27"/>
        </w:rPr>
      </w:pPr>
      <w:r w:rsidRPr="00414366">
        <w:rPr>
          <w:rFonts w:asciiTheme="minorHAnsi" w:eastAsia="Calibri" w:hAnsiTheme="minorHAnsi" w:cstheme="minorHAnsi"/>
          <w:b/>
          <w:bCs/>
          <w:caps/>
          <w:sz w:val="27"/>
          <w:szCs w:val="27"/>
        </w:rPr>
        <w:t>education</w:t>
      </w:r>
    </w:p>
    <w:p w14:paraId="4CB3B51C" w14:textId="79CB454D" w:rsidR="00E06773" w:rsidRPr="00414366" w:rsidRDefault="008C7DF0" w:rsidP="00841A47">
      <w:pPr>
        <w:spacing w:line="280" w:lineRule="atLeast"/>
        <w:rPr>
          <w:rFonts w:asciiTheme="minorHAnsi" w:eastAsia="Calibri" w:hAnsiTheme="minorHAnsi" w:cstheme="minorHAnsi"/>
          <w:b/>
          <w:bCs/>
          <w:caps/>
          <w:sz w:val="27"/>
          <w:szCs w:val="27"/>
        </w:rPr>
      </w:pPr>
      <w:r w:rsidRPr="00414366">
        <w:rPr>
          <w:rFonts w:asciiTheme="minorHAnsi" w:eastAsia="Calibri" w:hAnsiTheme="minorHAnsi" w:cstheme="minorHAnsi"/>
          <w:sz w:val="23"/>
          <w:szCs w:val="23"/>
        </w:rPr>
        <w:t> </w:t>
      </w:r>
    </w:p>
    <w:p w14:paraId="2537D1BC" w14:textId="2532663B" w:rsidR="00E06773" w:rsidRPr="00414366" w:rsidRDefault="008C7DF0">
      <w:pPr>
        <w:tabs>
          <w:tab w:val="right" w:pos="10500"/>
        </w:tabs>
        <w:spacing w:line="240" w:lineRule="atLeast"/>
        <w:rPr>
          <w:rStyle w:val="fs16fw4"/>
          <w:rFonts w:asciiTheme="minorHAnsi" w:eastAsia="Calibri" w:hAnsiTheme="minorHAnsi" w:cstheme="minorHAnsi"/>
          <w:sz w:val="23"/>
          <w:szCs w:val="23"/>
        </w:rPr>
      </w:pPr>
      <w:r w:rsidRPr="00414366">
        <w:rPr>
          <w:rStyle w:val="fs16fw6w100multi-lineoverflow-hidden"/>
          <w:rFonts w:asciiTheme="minorHAnsi" w:eastAsia="Calibri" w:hAnsiTheme="minorHAnsi" w:cstheme="minorHAnsi"/>
          <w:b/>
          <w:bCs/>
          <w:sz w:val="23"/>
          <w:szCs w:val="23"/>
        </w:rPr>
        <w:t xml:space="preserve">Bachelor </w:t>
      </w:r>
      <w:r w:rsidR="00841A47" w:rsidRPr="00414366">
        <w:rPr>
          <w:rStyle w:val="fs16fw6w100multi-lineoverflow-hidden"/>
          <w:rFonts w:asciiTheme="minorHAnsi" w:eastAsia="Calibri" w:hAnsiTheme="minorHAnsi" w:cstheme="minorHAnsi"/>
          <w:b/>
          <w:bCs/>
          <w:sz w:val="23"/>
          <w:szCs w:val="23"/>
        </w:rPr>
        <w:t xml:space="preserve">of Science in Computer Science </w:t>
      </w:r>
      <w:r w:rsidRPr="00414366">
        <w:rPr>
          <w:rStyle w:val="fs16fw4"/>
          <w:rFonts w:asciiTheme="minorHAnsi" w:eastAsia="Calibri" w:hAnsiTheme="minorHAnsi" w:cstheme="minorHAnsi"/>
          <w:sz w:val="23"/>
          <w:szCs w:val="23"/>
        </w:rPr>
        <w:tab/>
      </w:r>
      <w:r w:rsidR="00841A47" w:rsidRPr="00414366">
        <w:rPr>
          <w:rStyle w:val="fs16fw4overflow-hidden"/>
          <w:rFonts w:asciiTheme="minorHAnsi" w:eastAsia="Calibri" w:hAnsiTheme="minorHAnsi" w:cstheme="minorHAnsi"/>
          <w:sz w:val="23"/>
          <w:szCs w:val="23"/>
        </w:rPr>
        <w:t>Sep 2016 - Jun 2020</w:t>
      </w:r>
    </w:p>
    <w:p w14:paraId="6975D59D" w14:textId="2E0B0F36" w:rsidR="00E06773" w:rsidRPr="00414366" w:rsidRDefault="008C7DF0">
      <w:pPr>
        <w:tabs>
          <w:tab w:val="right" w:pos="10500"/>
        </w:tabs>
        <w:spacing w:line="240" w:lineRule="atLeast"/>
        <w:rPr>
          <w:rFonts w:asciiTheme="minorHAnsi" w:eastAsia="Calibri" w:hAnsiTheme="minorHAnsi" w:cstheme="minorHAnsi"/>
          <w:sz w:val="23"/>
          <w:szCs w:val="23"/>
        </w:rPr>
      </w:pPr>
      <w:r w:rsidRPr="00414366">
        <w:rPr>
          <w:rStyle w:val="fs16fw4"/>
          <w:rFonts w:asciiTheme="minorHAnsi" w:eastAsia="Calibri" w:hAnsiTheme="minorHAnsi" w:cstheme="minorHAnsi"/>
          <w:sz w:val="23"/>
          <w:szCs w:val="23"/>
        </w:rPr>
        <w:t>Babcock University, Ogun State</w:t>
      </w:r>
      <w:r w:rsidR="00BB00E2" w:rsidRPr="00414366">
        <w:rPr>
          <w:rStyle w:val="fs16fw4"/>
          <w:rFonts w:asciiTheme="minorHAnsi" w:eastAsia="Calibri" w:hAnsiTheme="minorHAnsi" w:cstheme="minorHAnsi"/>
          <w:sz w:val="23"/>
          <w:szCs w:val="23"/>
        </w:rPr>
        <w:t>, Nigeria</w:t>
      </w:r>
      <w:r w:rsidRPr="00414366">
        <w:rPr>
          <w:rFonts w:asciiTheme="minorHAnsi" w:eastAsia="Calibri" w:hAnsiTheme="minorHAnsi" w:cstheme="minorHAnsi"/>
          <w:sz w:val="23"/>
          <w:szCs w:val="23"/>
        </w:rPr>
        <w:tab/>
        <w:t xml:space="preserve"> </w:t>
      </w:r>
    </w:p>
    <w:p w14:paraId="15AF5170" w14:textId="76B9E5FA" w:rsidR="00E06773" w:rsidRPr="00414366" w:rsidRDefault="00E06773">
      <w:pPr>
        <w:spacing w:line="240" w:lineRule="atLeast"/>
        <w:rPr>
          <w:rFonts w:asciiTheme="minorHAnsi" w:eastAsia="Calibri" w:hAnsiTheme="minorHAnsi" w:cstheme="minorHAnsi"/>
          <w:sz w:val="23"/>
          <w:szCs w:val="23"/>
        </w:rPr>
      </w:pPr>
    </w:p>
    <w:p w14:paraId="01D3E366" w14:textId="77777777" w:rsidR="00E06773" w:rsidRPr="00414366" w:rsidRDefault="008C7DF0">
      <w:pPr>
        <w:spacing w:line="280" w:lineRule="atLeast"/>
        <w:rPr>
          <w:rFonts w:asciiTheme="minorHAnsi" w:eastAsia="Calibri" w:hAnsiTheme="minorHAnsi" w:cstheme="minorHAnsi"/>
          <w:b/>
          <w:bCs/>
          <w:caps/>
          <w:sz w:val="27"/>
          <w:szCs w:val="27"/>
        </w:rPr>
      </w:pPr>
      <w:r w:rsidRPr="00414366">
        <w:rPr>
          <w:rFonts w:asciiTheme="minorHAnsi" w:eastAsia="Calibri" w:hAnsiTheme="minorHAnsi" w:cstheme="minorHAnsi"/>
          <w:b/>
          <w:bCs/>
          <w:caps/>
          <w:sz w:val="27"/>
          <w:szCs w:val="27"/>
        </w:rPr>
        <w:t>professional experience</w:t>
      </w:r>
    </w:p>
    <w:p w14:paraId="38C76BE3" w14:textId="77777777" w:rsidR="00E06773" w:rsidRPr="00414366" w:rsidRDefault="00E06773">
      <w:pPr>
        <w:spacing w:line="240" w:lineRule="atLeast"/>
        <w:rPr>
          <w:rFonts w:asciiTheme="minorHAnsi" w:eastAsia="Calibri" w:hAnsiTheme="minorHAnsi" w:cstheme="minorHAnsi"/>
          <w:sz w:val="23"/>
          <w:szCs w:val="23"/>
        </w:rPr>
      </w:pPr>
    </w:p>
    <w:p w14:paraId="5582C745" w14:textId="7DB2E7BD" w:rsidR="00E06773" w:rsidRPr="00414366" w:rsidRDefault="008C7DF0">
      <w:pPr>
        <w:tabs>
          <w:tab w:val="right" w:pos="10500"/>
        </w:tabs>
        <w:spacing w:line="240" w:lineRule="atLeast"/>
        <w:rPr>
          <w:rStyle w:val="fs16fw4"/>
          <w:rFonts w:asciiTheme="minorHAnsi" w:eastAsia="Calibri" w:hAnsiTheme="minorHAnsi" w:cstheme="minorHAnsi"/>
          <w:sz w:val="23"/>
          <w:szCs w:val="23"/>
        </w:rPr>
      </w:pPr>
      <w:r w:rsidRPr="00414366">
        <w:rPr>
          <w:rStyle w:val="fs16fw6overflow-hidden"/>
          <w:rFonts w:asciiTheme="minorHAnsi" w:eastAsia="Calibri" w:hAnsiTheme="minorHAnsi" w:cstheme="minorHAnsi"/>
          <w:b/>
          <w:bCs/>
          <w:sz w:val="23"/>
          <w:szCs w:val="23"/>
        </w:rPr>
        <w:t>Quality Assurance Engineer</w:t>
      </w:r>
      <w:r w:rsidR="002F0CDD" w:rsidRPr="00414366">
        <w:rPr>
          <w:rStyle w:val="fs16fw6overflow-hidden"/>
          <w:rFonts w:asciiTheme="minorHAnsi" w:eastAsia="Calibri" w:hAnsiTheme="minorHAnsi" w:cstheme="minorHAnsi"/>
          <w:b/>
          <w:bCs/>
          <w:sz w:val="23"/>
          <w:szCs w:val="23"/>
        </w:rPr>
        <w:t xml:space="preserve"> (Remote)</w:t>
      </w:r>
      <w:r w:rsidRPr="00414366">
        <w:rPr>
          <w:rStyle w:val="fs16fw4"/>
          <w:rFonts w:asciiTheme="minorHAnsi" w:eastAsia="Calibri" w:hAnsiTheme="minorHAnsi" w:cstheme="minorHAnsi"/>
          <w:sz w:val="23"/>
          <w:szCs w:val="23"/>
        </w:rPr>
        <w:tab/>
      </w:r>
      <w:r w:rsidR="00841A47" w:rsidRPr="00414366">
        <w:rPr>
          <w:rStyle w:val="fs16fw4overflow-hidden"/>
          <w:rFonts w:asciiTheme="minorHAnsi" w:eastAsia="Calibri" w:hAnsiTheme="minorHAnsi" w:cstheme="minorHAnsi"/>
          <w:sz w:val="23"/>
          <w:szCs w:val="23"/>
        </w:rPr>
        <w:t>Aug 2022</w:t>
      </w:r>
      <w:r w:rsidRPr="00414366">
        <w:rPr>
          <w:rStyle w:val="fs16fw4overflow-hidden"/>
          <w:rFonts w:asciiTheme="minorHAnsi" w:eastAsia="Calibri" w:hAnsiTheme="minorHAnsi" w:cstheme="minorHAnsi"/>
          <w:sz w:val="23"/>
          <w:szCs w:val="23"/>
        </w:rPr>
        <w:t xml:space="preserve"> </w:t>
      </w:r>
      <w:r w:rsidR="00E760B9" w:rsidRPr="00414366">
        <w:rPr>
          <w:rStyle w:val="fs16fw4overflow-hidden"/>
          <w:rFonts w:asciiTheme="minorHAnsi" w:eastAsia="Calibri" w:hAnsiTheme="minorHAnsi" w:cstheme="minorHAnsi"/>
          <w:sz w:val="23"/>
          <w:szCs w:val="23"/>
        </w:rPr>
        <w:t>-</w:t>
      </w:r>
      <w:r w:rsidRPr="00414366">
        <w:rPr>
          <w:rStyle w:val="fs16fw4overflow-hidden"/>
          <w:rFonts w:asciiTheme="minorHAnsi" w:eastAsia="Calibri" w:hAnsiTheme="minorHAnsi" w:cstheme="minorHAnsi"/>
          <w:sz w:val="23"/>
          <w:szCs w:val="23"/>
        </w:rPr>
        <w:t xml:space="preserve"> </w:t>
      </w:r>
      <w:r w:rsidR="00841A47" w:rsidRPr="00414366">
        <w:rPr>
          <w:rStyle w:val="fs16fw4overflow-hidden"/>
          <w:rFonts w:asciiTheme="minorHAnsi" w:eastAsia="Calibri" w:hAnsiTheme="minorHAnsi" w:cstheme="minorHAnsi"/>
          <w:sz w:val="23"/>
          <w:szCs w:val="23"/>
        </w:rPr>
        <w:t>Present</w:t>
      </w:r>
    </w:p>
    <w:p w14:paraId="75261ECC" w14:textId="77777777" w:rsidR="004D0E6D" w:rsidRPr="00414366" w:rsidRDefault="00841A47" w:rsidP="004D0E6D">
      <w:pPr>
        <w:tabs>
          <w:tab w:val="right" w:pos="10500"/>
        </w:tabs>
        <w:spacing w:line="240" w:lineRule="atLeast"/>
        <w:rPr>
          <w:rFonts w:asciiTheme="minorHAnsi" w:eastAsia="Calibri" w:hAnsiTheme="minorHAnsi" w:cstheme="minorHAnsi"/>
          <w:sz w:val="23"/>
          <w:szCs w:val="23"/>
        </w:rPr>
      </w:pPr>
      <w:r w:rsidRPr="00414366">
        <w:rPr>
          <w:rStyle w:val="fs16fw4"/>
          <w:rFonts w:asciiTheme="minorHAnsi" w:eastAsia="Calibri" w:hAnsiTheme="minorHAnsi" w:cstheme="minorHAnsi"/>
          <w:sz w:val="23"/>
          <w:szCs w:val="23"/>
        </w:rPr>
        <w:t>F</w:t>
      </w:r>
      <w:r w:rsidR="008C7DF0" w:rsidRPr="00414366">
        <w:rPr>
          <w:rStyle w:val="fs16fw4"/>
          <w:rFonts w:asciiTheme="minorHAnsi" w:eastAsia="Calibri" w:hAnsiTheme="minorHAnsi" w:cstheme="minorHAnsi"/>
          <w:sz w:val="23"/>
          <w:szCs w:val="23"/>
        </w:rPr>
        <w:t>l</w:t>
      </w:r>
      <w:r w:rsidRPr="00414366">
        <w:rPr>
          <w:rStyle w:val="fs16fw4"/>
          <w:rFonts w:asciiTheme="minorHAnsi" w:eastAsia="Calibri" w:hAnsiTheme="minorHAnsi" w:cstheme="minorHAnsi"/>
          <w:sz w:val="23"/>
          <w:szCs w:val="23"/>
        </w:rPr>
        <w:t>utterwave</w:t>
      </w:r>
      <w:r w:rsidR="004D0E6D" w:rsidRPr="00414366">
        <w:rPr>
          <w:rStyle w:val="fs16fw4"/>
          <w:rFonts w:asciiTheme="minorHAnsi" w:eastAsia="Calibri" w:hAnsiTheme="minorHAnsi" w:cstheme="minorHAnsi"/>
          <w:sz w:val="23"/>
          <w:szCs w:val="23"/>
        </w:rPr>
        <w:t xml:space="preserve"> Technologies</w:t>
      </w:r>
      <w:r w:rsidR="008C7DF0" w:rsidRPr="00414366">
        <w:rPr>
          <w:rStyle w:val="fs16fw4undefinedtdn"/>
          <w:rFonts w:asciiTheme="minorHAnsi" w:eastAsia="Calibri" w:hAnsiTheme="minorHAnsi" w:cstheme="minorHAnsi"/>
          <w:sz w:val="23"/>
          <w:szCs w:val="23"/>
        </w:rPr>
        <w:t xml:space="preserve">, </w:t>
      </w:r>
      <w:r w:rsidR="008C7DF0" w:rsidRPr="00414366">
        <w:rPr>
          <w:rStyle w:val="fs16fw4"/>
          <w:rFonts w:asciiTheme="minorHAnsi" w:eastAsia="Calibri" w:hAnsiTheme="minorHAnsi" w:cstheme="minorHAnsi"/>
          <w:sz w:val="23"/>
          <w:szCs w:val="23"/>
        </w:rPr>
        <w:t>San Francisco, California</w:t>
      </w:r>
      <w:r w:rsidR="008C7DF0" w:rsidRPr="00414366">
        <w:rPr>
          <w:rFonts w:asciiTheme="minorHAnsi" w:eastAsia="Calibri" w:hAnsiTheme="minorHAnsi" w:cstheme="minorHAnsi"/>
          <w:sz w:val="23"/>
          <w:szCs w:val="23"/>
        </w:rPr>
        <w:tab/>
        <w:t xml:space="preserve"> </w:t>
      </w:r>
    </w:p>
    <w:p w14:paraId="15BDB1E4" w14:textId="00EAF81E" w:rsidR="004D0E6D" w:rsidRPr="00414366" w:rsidRDefault="004D0E6D" w:rsidP="00414366">
      <w:pPr>
        <w:pStyle w:val="ListParagraph"/>
        <w:numPr>
          <w:ilvl w:val="0"/>
          <w:numId w:val="15"/>
        </w:numPr>
        <w:tabs>
          <w:tab w:val="right" w:pos="10500"/>
        </w:tabs>
        <w:spacing w:line="240" w:lineRule="atLeast"/>
        <w:ind w:left="360"/>
        <w:rPr>
          <w:rFonts w:asciiTheme="minorHAnsi" w:eastAsia="Calibri" w:hAnsiTheme="minorHAnsi" w:cstheme="minorHAnsi"/>
          <w:sz w:val="23"/>
          <w:szCs w:val="23"/>
        </w:rPr>
      </w:pP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 xml:space="preserve">Designed and executed comprehensive test cases for functional, regression, and performance testing, utilizing Notion for documentation and </w:t>
      </w:r>
      <w:r w:rsidR="00C07091">
        <w:rPr>
          <w:rStyle w:val="selectable-text1"/>
          <w:rFonts w:asciiTheme="minorHAnsi" w:hAnsiTheme="minorHAnsi" w:cstheme="minorHAnsi"/>
          <w:sz w:val="23"/>
          <w:szCs w:val="23"/>
        </w:rPr>
        <w:t>creating</w:t>
      </w: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 xml:space="preserve"> test summary reports.</w:t>
      </w:r>
    </w:p>
    <w:p w14:paraId="295E240A" w14:textId="77777777" w:rsidR="004D0E6D" w:rsidRPr="00414366" w:rsidRDefault="004D0E6D" w:rsidP="00414366">
      <w:pPr>
        <w:pStyle w:val="selectable-text"/>
        <w:numPr>
          <w:ilvl w:val="0"/>
          <w:numId w:val="15"/>
        </w:numPr>
        <w:ind w:left="360"/>
        <w:rPr>
          <w:rFonts w:asciiTheme="minorHAnsi" w:hAnsiTheme="minorHAnsi" w:cstheme="minorHAnsi"/>
          <w:sz w:val="23"/>
          <w:szCs w:val="23"/>
        </w:rPr>
      </w:pP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>Proactively engaged in design reviews and requirements analysis, spearheading early testing initiatives that markedly improved product quality and feature development, ensuring alignment with project goals and customer expectations.</w:t>
      </w:r>
    </w:p>
    <w:p w14:paraId="4B7E537C" w14:textId="77777777" w:rsidR="00414366" w:rsidRDefault="004D0E6D" w:rsidP="00414366">
      <w:pPr>
        <w:pStyle w:val="selectable-text"/>
        <w:numPr>
          <w:ilvl w:val="0"/>
          <w:numId w:val="15"/>
        </w:numPr>
        <w:ind w:left="360"/>
        <w:rPr>
          <w:rFonts w:asciiTheme="minorHAnsi" w:hAnsiTheme="minorHAnsi" w:cstheme="minorHAnsi"/>
          <w:sz w:val="23"/>
          <w:szCs w:val="23"/>
        </w:rPr>
      </w:pP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>Utilized JIRA for efficient bug tracking and reporting, streamlining communication between the QA and development teams, and facilitating swift resolutions to identified issues.</w:t>
      </w:r>
    </w:p>
    <w:p w14:paraId="183060ED" w14:textId="77777777" w:rsidR="00414366" w:rsidRDefault="004D0E6D" w:rsidP="00414366">
      <w:pPr>
        <w:pStyle w:val="selectable-text"/>
        <w:numPr>
          <w:ilvl w:val="0"/>
          <w:numId w:val="15"/>
        </w:numPr>
        <w:ind w:left="360"/>
        <w:rPr>
          <w:rFonts w:asciiTheme="minorHAnsi" w:hAnsiTheme="minorHAnsi" w:cstheme="minorHAnsi"/>
          <w:sz w:val="23"/>
          <w:szCs w:val="23"/>
        </w:rPr>
      </w:pP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 xml:space="preserve">Played a key role in testing APIs and services for </w:t>
      </w:r>
      <w:proofErr w:type="spellStart"/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>Flutterwave’s</w:t>
      </w:r>
      <w:proofErr w:type="spellEnd"/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 xml:space="preserve"> Compliance Engine, contributing to the robustness and reliability of critical financial compliance features.</w:t>
      </w:r>
    </w:p>
    <w:p w14:paraId="71AC7C9C" w14:textId="055C4584" w:rsidR="00414366" w:rsidRDefault="004D0E6D" w:rsidP="00414366">
      <w:pPr>
        <w:pStyle w:val="selectable-text"/>
        <w:numPr>
          <w:ilvl w:val="0"/>
          <w:numId w:val="15"/>
        </w:numPr>
        <w:ind w:left="360"/>
        <w:rPr>
          <w:rFonts w:asciiTheme="minorHAnsi" w:hAnsiTheme="minorHAnsi" w:cstheme="minorHAnsi"/>
          <w:sz w:val="23"/>
          <w:szCs w:val="23"/>
        </w:rPr>
      </w:pP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 xml:space="preserve">As a pivotal member of the QA team for both the Afritickets and Compliance Engineering projects, </w:t>
      </w:r>
      <w:r w:rsidR="001F433E">
        <w:rPr>
          <w:rStyle w:val="selectable-text1"/>
          <w:rFonts w:asciiTheme="minorHAnsi" w:hAnsiTheme="minorHAnsi" w:cstheme="minorHAnsi"/>
          <w:sz w:val="23"/>
          <w:szCs w:val="23"/>
        </w:rPr>
        <w:t xml:space="preserve">I </w:t>
      </w: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>delivered daily progress reports and actively participated in sprint planning sessions, offering valuable insights for test planning and estimation.</w:t>
      </w:r>
    </w:p>
    <w:p w14:paraId="725D6B42" w14:textId="534B1F28" w:rsidR="00414366" w:rsidRDefault="00925188" w:rsidP="00414366">
      <w:pPr>
        <w:pStyle w:val="selectable-text"/>
        <w:numPr>
          <w:ilvl w:val="0"/>
          <w:numId w:val="15"/>
        </w:numPr>
        <w:ind w:left="360"/>
        <w:rPr>
          <w:rFonts w:asciiTheme="minorHAnsi" w:hAnsiTheme="minorHAnsi" w:cstheme="minorHAnsi"/>
          <w:sz w:val="23"/>
          <w:szCs w:val="23"/>
        </w:rPr>
      </w:pPr>
      <w:r>
        <w:rPr>
          <w:rStyle w:val="selectable-text1"/>
          <w:rFonts w:asciiTheme="minorHAnsi" w:hAnsiTheme="minorHAnsi" w:cstheme="minorHAnsi"/>
          <w:sz w:val="23"/>
          <w:szCs w:val="23"/>
        </w:rPr>
        <w:lastRenderedPageBreak/>
        <w:t>Drafted</w:t>
      </w:r>
      <w:r w:rsidR="004D0E6D" w:rsidRPr="00414366">
        <w:rPr>
          <w:rStyle w:val="selectable-text1"/>
          <w:rFonts w:asciiTheme="minorHAnsi" w:hAnsiTheme="minorHAnsi" w:cstheme="minorHAnsi"/>
          <w:sz w:val="23"/>
          <w:szCs w:val="23"/>
        </w:rPr>
        <w:t xml:space="preserve"> </w:t>
      </w:r>
      <w:r>
        <w:rPr>
          <w:rStyle w:val="selectable-text1"/>
          <w:rFonts w:asciiTheme="minorHAnsi" w:hAnsiTheme="minorHAnsi" w:cstheme="minorHAnsi"/>
          <w:sz w:val="23"/>
          <w:szCs w:val="23"/>
        </w:rPr>
        <w:t>detailed</w:t>
      </w:r>
      <w:r w:rsidR="004D0E6D" w:rsidRPr="00414366">
        <w:rPr>
          <w:rStyle w:val="selectable-text1"/>
          <w:rFonts w:asciiTheme="minorHAnsi" w:hAnsiTheme="minorHAnsi" w:cstheme="minorHAnsi"/>
          <w:sz w:val="23"/>
          <w:szCs w:val="23"/>
        </w:rPr>
        <w:t xml:space="preserve"> </w:t>
      </w:r>
      <w:r w:rsidR="00E33BB6">
        <w:rPr>
          <w:rStyle w:val="selectable-text1"/>
          <w:rFonts w:asciiTheme="minorHAnsi" w:hAnsiTheme="minorHAnsi" w:cstheme="minorHAnsi"/>
          <w:sz w:val="23"/>
          <w:szCs w:val="23"/>
        </w:rPr>
        <w:t xml:space="preserve">test reports and </w:t>
      </w:r>
      <w:r w:rsidR="004D0E6D" w:rsidRPr="00414366">
        <w:rPr>
          <w:rStyle w:val="selectable-text1"/>
          <w:rFonts w:asciiTheme="minorHAnsi" w:hAnsiTheme="minorHAnsi" w:cstheme="minorHAnsi"/>
          <w:sz w:val="23"/>
          <w:szCs w:val="23"/>
        </w:rPr>
        <w:t xml:space="preserve">bug </w:t>
      </w:r>
      <w:r>
        <w:rPr>
          <w:rStyle w:val="selectable-text1"/>
          <w:rFonts w:asciiTheme="minorHAnsi" w:hAnsiTheme="minorHAnsi" w:cstheme="minorHAnsi"/>
          <w:sz w:val="23"/>
          <w:szCs w:val="23"/>
        </w:rPr>
        <w:t xml:space="preserve">summary reports </w:t>
      </w:r>
      <w:r w:rsidR="004D0E6D" w:rsidRPr="00414366">
        <w:rPr>
          <w:rStyle w:val="selectable-text1"/>
          <w:rFonts w:asciiTheme="minorHAnsi" w:hAnsiTheme="minorHAnsi" w:cstheme="minorHAnsi"/>
          <w:sz w:val="23"/>
          <w:szCs w:val="23"/>
        </w:rPr>
        <w:t>for Swap by Flutterwave, providing comprehensive findings and actionable resolution recommendations to developers, aiding in the rapid improvement of application stability and user experience.</w:t>
      </w:r>
    </w:p>
    <w:p w14:paraId="1F9BFA4B" w14:textId="516387CC" w:rsidR="004D0E6D" w:rsidRPr="00414366" w:rsidRDefault="004D0E6D" w:rsidP="00414366">
      <w:pPr>
        <w:pStyle w:val="selectable-text"/>
        <w:numPr>
          <w:ilvl w:val="0"/>
          <w:numId w:val="15"/>
        </w:numPr>
        <w:ind w:left="360"/>
        <w:rPr>
          <w:rFonts w:asciiTheme="minorHAnsi" w:hAnsiTheme="minorHAnsi" w:cstheme="minorHAnsi"/>
          <w:sz w:val="23"/>
          <w:szCs w:val="23"/>
        </w:rPr>
      </w:pPr>
      <w:r w:rsidRPr="00414366">
        <w:rPr>
          <w:rStyle w:val="selectable-text1"/>
          <w:rFonts w:asciiTheme="minorHAnsi" w:hAnsiTheme="minorHAnsi" w:cstheme="minorHAnsi"/>
          <w:sz w:val="23"/>
          <w:szCs w:val="23"/>
        </w:rPr>
        <w:t>Collaborated with the automation team to refine and enhance API automation test suites, achieving a significant reduction in regression testing time across the company’s product portfolio, thereby accelerating the software development lifecycle.</w:t>
      </w:r>
    </w:p>
    <w:p w14:paraId="0F8A4D8C" w14:textId="5D676A37" w:rsidR="00E06773" w:rsidRPr="00414366" w:rsidRDefault="008C7DF0">
      <w:pPr>
        <w:tabs>
          <w:tab w:val="right" w:pos="10500"/>
        </w:tabs>
        <w:spacing w:line="240" w:lineRule="atLeast"/>
        <w:rPr>
          <w:rStyle w:val="fs16fw4"/>
          <w:rFonts w:asciiTheme="minorHAnsi" w:eastAsia="Calibri" w:hAnsiTheme="minorHAnsi" w:cstheme="minorHAnsi"/>
          <w:sz w:val="23"/>
          <w:szCs w:val="23"/>
        </w:rPr>
      </w:pPr>
      <w:r w:rsidRPr="00414366">
        <w:rPr>
          <w:rStyle w:val="fs16fw6overflow-hidden"/>
          <w:rFonts w:asciiTheme="minorHAnsi" w:eastAsia="Calibri" w:hAnsiTheme="minorHAnsi" w:cstheme="minorHAnsi"/>
          <w:b/>
          <w:bCs/>
          <w:sz w:val="23"/>
          <w:szCs w:val="23"/>
        </w:rPr>
        <w:t>Quality Assurance Analyst</w:t>
      </w:r>
      <w:r w:rsidR="00E71DDB" w:rsidRPr="00414366">
        <w:rPr>
          <w:rStyle w:val="fs16fw6overflow-hidden"/>
          <w:rFonts w:asciiTheme="minorHAnsi" w:eastAsia="Calibri" w:hAnsiTheme="minorHAnsi" w:cstheme="minorHAnsi"/>
          <w:b/>
          <w:bCs/>
          <w:sz w:val="23"/>
          <w:szCs w:val="23"/>
        </w:rPr>
        <w:t xml:space="preserve"> (Remote)</w:t>
      </w:r>
      <w:r w:rsidRPr="00414366">
        <w:rPr>
          <w:rStyle w:val="fs16fw4"/>
          <w:rFonts w:asciiTheme="minorHAnsi" w:eastAsia="Calibri" w:hAnsiTheme="minorHAnsi" w:cstheme="minorHAnsi"/>
          <w:sz w:val="23"/>
          <w:szCs w:val="23"/>
        </w:rPr>
        <w:tab/>
      </w:r>
      <w:r w:rsidR="00D9046F" w:rsidRPr="00414366">
        <w:rPr>
          <w:rStyle w:val="fs16fw4overflow-hidden"/>
          <w:rFonts w:asciiTheme="minorHAnsi" w:eastAsia="Calibri" w:hAnsiTheme="minorHAnsi" w:cstheme="minorHAnsi"/>
          <w:sz w:val="23"/>
          <w:szCs w:val="23"/>
        </w:rPr>
        <w:t>Mar 2021</w:t>
      </w:r>
      <w:r w:rsidRPr="00414366">
        <w:rPr>
          <w:rStyle w:val="fs16fw4overflow-hidden"/>
          <w:rFonts w:asciiTheme="minorHAnsi" w:eastAsia="Calibri" w:hAnsiTheme="minorHAnsi" w:cstheme="minorHAnsi"/>
          <w:sz w:val="23"/>
          <w:szCs w:val="23"/>
        </w:rPr>
        <w:t xml:space="preserve"> </w:t>
      </w:r>
      <w:r w:rsidR="00E760B9" w:rsidRPr="00414366">
        <w:rPr>
          <w:rStyle w:val="fs16fw4overflow-hidden"/>
          <w:rFonts w:asciiTheme="minorHAnsi" w:eastAsia="Calibri" w:hAnsiTheme="minorHAnsi" w:cstheme="minorHAnsi"/>
          <w:sz w:val="23"/>
          <w:szCs w:val="23"/>
        </w:rPr>
        <w:t>-</w:t>
      </w:r>
      <w:r w:rsidRPr="00414366">
        <w:rPr>
          <w:rStyle w:val="fs16fw4overflow-hidden"/>
          <w:rFonts w:asciiTheme="minorHAnsi" w:eastAsia="Calibri" w:hAnsiTheme="minorHAnsi" w:cstheme="minorHAnsi"/>
          <w:sz w:val="23"/>
          <w:szCs w:val="23"/>
        </w:rPr>
        <w:t xml:space="preserve"> </w:t>
      </w:r>
      <w:r w:rsidR="00D9046F" w:rsidRPr="00414366">
        <w:rPr>
          <w:rStyle w:val="fs16fw4overflow-hidden"/>
          <w:rFonts w:asciiTheme="minorHAnsi" w:eastAsia="Calibri" w:hAnsiTheme="minorHAnsi" w:cstheme="minorHAnsi"/>
          <w:sz w:val="23"/>
          <w:szCs w:val="23"/>
        </w:rPr>
        <w:t>Jul 2022</w:t>
      </w:r>
    </w:p>
    <w:p w14:paraId="51990795" w14:textId="457A3128" w:rsidR="001D0092" w:rsidRPr="00414366" w:rsidRDefault="00D9046F" w:rsidP="001D0092">
      <w:pPr>
        <w:tabs>
          <w:tab w:val="right" w:pos="10500"/>
        </w:tabs>
        <w:spacing w:line="240" w:lineRule="atLeast"/>
        <w:rPr>
          <w:rFonts w:asciiTheme="minorHAnsi" w:eastAsia="Calibri" w:hAnsiTheme="minorHAnsi" w:cstheme="minorHAnsi"/>
          <w:sz w:val="23"/>
          <w:szCs w:val="23"/>
        </w:rPr>
      </w:pPr>
      <w:r w:rsidRPr="00414366">
        <w:rPr>
          <w:rFonts w:asciiTheme="minorHAnsi" w:hAnsiTheme="minorHAnsi" w:cstheme="minorHAnsi"/>
          <w:sz w:val="23"/>
        </w:rPr>
        <w:t>Ribbon Protocol, Johannesburg, South Africa</w:t>
      </w:r>
      <w:r w:rsidR="008C7DF0" w:rsidRPr="00414366">
        <w:rPr>
          <w:rFonts w:asciiTheme="minorHAnsi" w:eastAsia="Calibri" w:hAnsiTheme="minorHAnsi" w:cstheme="minorHAnsi"/>
          <w:sz w:val="23"/>
          <w:szCs w:val="23"/>
        </w:rPr>
        <w:tab/>
        <w:t xml:space="preserve"> </w:t>
      </w:r>
    </w:p>
    <w:p w14:paraId="65492EC2" w14:textId="7B6AF72A" w:rsidR="001D0092" w:rsidRPr="00414366" w:rsidRDefault="001D0092" w:rsidP="001D0092">
      <w:pPr>
        <w:pStyle w:val="ListParagraph"/>
        <w:numPr>
          <w:ilvl w:val="0"/>
          <w:numId w:val="17"/>
        </w:numPr>
        <w:tabs>
          <w:tab w:val="right" w:pos="10500"/>
        </w:tabs>
        <w:spacing w:line="240" w:lineRule="atLeast"/>
        <w:ind w:left="360"/>
        <w:rPr>
          <w:rFonts w:asciiTheme="minorHAnsi" w:eastAsia="Calibri" w:hAnsiTheme="minorHAnsi" w:cstheme="minorHAnsi"/>
          <w:sz w:val="23"/>
          <w:szCs w:val="23"/>
        </w:rPr>
      </w:pPr>
      <w:r w:rsidRPr="00414366">
        <w:rPr>
          <w:rFonts w:asciiTheme="minorHAnsi" w:hAnsiTheme="minorHAnsi" w:cstheme="minorHAnsi"/>
          <w:sz w:val="23"/>
        </w:rPr>
        <w:t>Managed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the</w:t>
      </w:r>
      <w:r w:rsidRPr="00414366">
        <w:rPr>
          <w:rFonts w:asciiTheme="minorHAnsi" w:hAnsiTheme="minorHAnsi" w:cstheme="minorHAnsi"/>
          <w:spacing w:val="-4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test</w:t>
      </w:r>
      <w:r w:rsidRPr="00414366">
        <w:rPr>
          <w:rFonts w:asciiTheme="minorHAnsi" w:hAnsiTheme="minorHAnsi" w:cstheme="minorHAnsi"/>
          <w:spacing w:val="-1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process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and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deployment</w:t>
      </w:r>
      <w:r w:rsidRPr="00414366">
        <w:rPr>
          <w:rFonts w:asciiTheme="minorHAnsi" w:hAnsiTheme="minorHAnsi" w:cstheme="minorHAnsi"/>
          <w:spacing w:val="-1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of</w:t>
      </w:r>
      <w:r w:rsidRPr="00414366">
        <w:rPr>
          <w:rFonts w:asciiTheme="minorHAnsi" w:hAnsiTheme="minorHAnsi" w:cstheme="minorHAnsi"/>
          <w:spacing w:val="-5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Ribbon’s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API</w:t>
      </w:r>
      <w:r w:rsidRPr="00414366">
        <w:rPr>
          <w:rFonts w:asciiTheme="minorHAnsi" w:hAnsiTheme="minorHAnsi" w:cstheme="minorHAnsi"/>
          <w:spacing w:val="-5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on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the</w:t>
      </w:r>
      <w:r w:rsidRPr="00414366">
        <w:rPr>
          <w:rFonts w:asciiTheme="minorHAnsi" w:hAnsiTheme="minorHAnsi" w:cstheme="minorHAnsi"/>
          <w:spacing w:val="-1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admin</w:t>
      </w:r>
      <w:r w:rsidRPr="00414366">
        <w:rPr>
          <w:rFonts w:asciiTheme="minorHAnsi" w:hAnsiTheme="minorHAnsi" w:cstheme="minorHAnsi"/>
          <w:spacing w:val="-5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and</w:t>
      </w:r>
      <w:r w:rsidRPr="00414366">
        <w:rPr>
          <w:rFonts w:asciiTheme="minorHAnsi" w:hAnsiTheme="minorHAnsi" w:cstheme="minorHAnsi"/>
          <w:spacing w:val="-4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mobile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app</w:t>
      </w:r>
      <w:r w:rsidRPr="00414366">
        <w:rPr>
          <w:rFonts w:asciiTheme="minorHAnsi" w:hAnsiTheme="minorHAnsi" w:cstheme="minorHAnsi"/>
          <w:spacing w:val="-4"/>
          <w:sz w:val="23"/>
        </w:rPr>
        <w:t xml:space="preserve"> </w:t>
      </w:r>
      <w:r w:rsidRPr="00414366">
        <w:rPr>
          <w:rFonts w:asciiTheme="minorHAnsi" w:hAnsiTheme="minorHAnsi" w:cstheme="minorHAnsi"/>
          <w:spacing w:val="-2"/>
          <w:sz w:val="23"/>
        </w:rPr>
        <w:t>integrations.</w:t>
      </w:r>
    </w:p>
    <w:p w14:paraId="4393A949" w14:textId="2644ADF1" w:rsidR="001D0092" w:rsidRPr="008A36EE" w:rsidRDefault="001D0092" w:rsidP="008A36EE">
      <w:pPr>
        <w:pStyle w:val="ListParagraph"/>
        <w:widowControl w:val="0"/>
        <w:numPr>
          <w:ilvl w:val="0"/>
          <w:numId w:val="17"/>
        </w:numPr>
        <w:tabs>
          <w:tab w:val="left" w:pos="1092"/>
        </w:tabs>
        <w:autoSpaceDE w:val="0"/>
        <w:autoSpaceDN w:val="0"/>
        <w:spacing w:before="17" w:line="249" w:lineRule="auto"/>
        <w:ind w:left="360" w:right="9"/>
        <w:rPr>
          <w:rFonts w:asciiTheme="minorHAnsi" w:hAnsiTheme="minorHAnsi" w:cstheme="minorHAnsi"/>
          <w:sz w:val="23"/>
        </w:rPr>
      </w:pPr>
      <w:r w:rsidRPr="00414366">
        <w:rPr>
          <w:rFonts w:asciiTheme="minorHAnsi" w:hAnsiTheme="minorHAnsi" w:cstheme="minorHAnsi"/>
          <w:sz w:val="23"/>
        </w:rPr>
        <w:t>Conducted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performance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tests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on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the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company’s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APIs</w:t>
      </w:r>
      <w:r w:rsidRPr="00414366">
        <w:rPr>
          <w:rFonts w:asciiTheme="minorHAnsi" w:hAnsiTheme="minorHAnsi" w:cstheme="minorHAnsi"/>
          <w:spacing w:val="-1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and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services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using</w:t>
      </w:r>
      <w:r w:rsidRPr="00414366">
        <w:rPr>
          <w:rFonts w:asciiTheme="minorHAnsi" w:hAnsiTheme="minorHAnsi" w:cstheme="minorHAnsi"/>
          <w:spacing w:val="-5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Apache</w:t>
      </w:r>
      <w:r w:rsidR="006A3840">
        <w:rPr>
          <w:rFonts w:asciiTheme="minorHAnsi" w:hAnsiTheme="minorHAnsi" w:cstheme="minorHAnsi"/>
          <w:spacing w:val="-2"/>
          <w:sz w:val="23"/>
        </w:rPr>
        <w:t>.</w:t>
      </w:r>
    </w:p>
    <w:p w14:paraId="12D22313" w14:textId="77777777" w:rsidR="001D0092" w:rsidRPr="00414366" w:rsidRDefault="001D0092" w:rsidP="001D0092">
      <w:pPr>
        <w:pStyle w:val="ListParagraph"/>
        <w:widowControl w:val="0"/>
        <w:numPr>
          <w:ilvl w:val="0"/>
          <w:numId w:val="17"/>
        </w:numPr>
        <w:tabs>
          <w:tab w:val="left" w:pos="1092"/>
        </w:tabs>
        <w:autoSpaceDE w:val="0"/>
        <w:autoSpaceDN w:val="0"/>
        <w:spacing w:before="42"/>
        <w:ind w:left="360"/>
        <w:rPr>
          <w:rFonts w:asciiTheme="minorHAnsi" w:hAnsiTheme="minorHAnsi" w:cstheme="minorHAnsi"/>
          <w:sz w:val="23"/>
        </w:rPr>
      </w:pPr>
      <w:r w:rsidRPr="00414366">
        <w:rPr>
          <w:rFonts w:asciiTheme="minorHAnsi" w:hAnsiTheme="minorHAnsi" w:cstheme="minorHAnsi"/>
          <w:sz w:val="23"/>
        </w:rPr>
        <w:t>Logged</w:t>
      </w:r>
      <w:r w:rsidRPr="00414366">
        <w:rPr>
          <w:rFonts w:asciiTheme="minorHAnsi" w:hAnsiTheme="minorHAnsi" w:cstheme="minorHAnsi"/>
          <w:spacing w:val="-5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and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executed</w:t>
      </w:r>
      <w:r w:rsidRPr="00414366">
        <w:rPr>
          <w:rFonts w:asciiTheme="minorHAnsi" w:hAnsiTheme="minorHAnsi" w:cstheme="minorHAnsi"/>
          <w:spacing w:val="-5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over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150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test</w:t>
      </w:r>
      <w:r w:rsidRPr="00414366">
        <w:rPr>
          <w:rFonts w:asciiTheme="minorHAnsi" w:hAnsiTheme="minorHAnsi" w:cstheme="minorHAnsi"/>
          <w:spacing w:val="-5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cases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for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Ribbon’s</w:t>
      </w:r>
      <w:r w:rsidRPr="00414366">
        <w:rPr>
          <w:rFonts w:asciiTheme="minorHAnsi" w:hAnsiTheme="minorHAnsi" w:cstheme="minorHAnsi"/>
          <w:spacing w:val="-4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Decentralized</w:t>
      </w:r>
      <w:r w:rsidRPr="00414366">
        <w:rPr>
          <w:rFonts w:asciiTheme="minorHAnsi" w:hAnsiTheme="minorHAnsi" w:cstheme="minorHAnsi"/>
          <w:spacing w:val="3"/>
          <w:sz w:val="23"/>
        </w:rPr>
        <w:t xml:space="preserve"> </w:t>
      </w:r>
      <w:r w:rsidRPr="00414366">
        <w:rPr>
          <w:rFonts w:asciiTheme="minorHAnsi" w:hAnsiTheme="minorHAnsi" w:cstheme="minorHAnsi"/>
          <w:spacing w:val="-4"/>
          <w:sz w:val="23"/>
        </w:rPr>
        <w:t>App.</w:t>
      </w:r>
    </w:p>
    <w:p w14:paraId="2298434E" w14:textId="3D4E4C8D" w:rsidR="001D0092" w:rsidRPr="00414366" w:rsidRDefault="001D0092" w:rsidP="001D0092">
      <w:pPr>
        <w:pStyle w:val="ListParagraph"/>
        <w:widowControl w:val="0"/>
        <w:numPr>
          <w:ilvl w:val="0"/>
          <w:numId w:val="17"/>
        </w:numPr>
        <w:tabs>
          <w:tab w:val="left" w:pos="1092"/>
        </w:tabs>
        <w:autoSpaceDE w:val="0"/>
        <w:autoSpaceDN w:val="0"/>
        <w:spacing w:before="20"/>
        <w:ind w:left="360"/>
        <w:rPr>
          <w:rFonts w:asciiTheme="minorHAnsi" w:hAnsiTheme="minorHAnsi" w:cstheme="minorHAnsi"/>
          <w:sz w:val="23"/>
        </w:rPr>
      </w:pPr>
      <w:r w:rsidRPr="00414366">
        <w:rPr>
          <w:rFonts w:asciiTheme="minorHAnsi" w:hAnsiTheme="minorHAnsi" w:cstheme="minorHAnsi"/>
          <w:sz w:val="23"/>
        </w:rPr>
        <w:t>Conducted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Internal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Demos</w:t>
      </w:r>
      <w:r w:rsidRPr="00414366">
        <w:rPr>
          <w:rFonts w:asciiTheme="minorHAnsi" w:hAnsiTheme="minorHAnsi" w:cstheme="minorHAnsi"/>
          <w:spacing w:val="-4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and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External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Demos</w:t>
      </w:r>
      <w:r w:rsidRPr="00414366">
        <w:rPr>
          <w:rFonts w:asciiTheme="minorHAnsi" w:hAnsiTheme="minorHAnsi" w:cstheme="minorHAnsi"/>
          <w:spacing w:val="-4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to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explain</w:t>
      </w:r>
      <w:r w:rsidRPr="00414366">
        <w:rPr>
          <w:rFonts w:asciiTheme="minorHAnsi" w:hAnsiTheme="minorHAnsi" w:cstheme="minorHAnsi"/>
          <w:spacing w:val="-5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the</w:t>
      </w:r>
      <w:r w:rsidRPr="00414366">
        <w:rPr>
          <w:rFonts w:asciiTheme="minorHAnsi" w:hAnsiTheme="minorHAnsi" w:cstheme="minorHAnsi"/>
          <w:spacing w:val="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system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flow</w:t>
      </w:r>
      <w:r w:rsidRPr="00414366">
        <w:rPr>
          <w:rFonts w:asciiTheme="minorHAnsi" w:hAnsiTheme="minorHAnsi" w:cstheme="minorHAnsi"/>
          <w:spacing w:val="-4"/>
          <w:sz w:val="23"/>
        </w:rPr>
        <w:t xml:space="preserve"> </w:t>
      </w:r>
      <w:r w:rsidR="000D7D2B">
        <w:rPr>
          <w:rFonts w:asciiTheme="minorHAnsi" w:hAnsiTheme="minorHAnsi" w:cstheme="minorHAnsi"/>
          <w:sz w:val="23"/>
        </w:rPr>
        <w:t>to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stakeholders.</w:t>
      </w:r>
    </w:p>
    <w:p w14:paraId="465AD20A" w14:textId="3526776E" w:rsidR="001D0092" w:rsidRPr="00414366" w:rsidRDefault="001D0092" w:rsidP="001D0092">
      <w:pPr>
        <w:pStyle w:val="ListParagraph"/>
        <w:widowControl w:val="0"/>
        <w:numPr>
          <w:ilvl w:val="0"/>
          <w:numId w:val="17"/>
        </w:numPr>
        <w:tabs>
          <w:tab w:val="left" w:pos="1092"/>
        </w:tabs>
        <w:autoSpaceDE w:val="0"/>
        <w:autoSpaceDN w:val="0"/>
        <w:spacing w:before="18"/>
        <w:ind w:left="360"/>
        <w:rPr>
          <w:rFonts w:asciiTheme="minorHAnsi" w:hAnsiTheme="minorHAnsi" w:cstheme="minorHAnsi"/>
          <w:sz w:val="23"/>
        </w:rPr>
      </w:pPr>
      <w:r w:rsidRPr="00414366">
        <w:rPr>
          <w:rFonts w:asciiTheme="minorHAnsi" w:hAnsiTheme="minorHAnsi" w:cstheme="minorHAnsi"/>
          <w:sz w:val="23"/>
        </w:rPr>
        <w:t>Identified</w:t>
      </w:r>
      <w:r w:rsidRPr="00414366">
        <w:rPr>
          <w:rFonts w:asciiTheme="minorHAnsi" w:hAnsiTheme="minorHAnsi" w:cstheme="minorHAnsi"/>
          <w:spacing w:val="-5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and</w:t>
      </w:r>
      <w:r w:rsidRPr="00414366">
        <w:rPr>
          <w:rFonts w:asciiTheme="minorHAnsi" w:hAnsiTheme="minorHAnsi" w:cstheme="minorHAnsi"/>
          <w:spacing w:val="-6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clearly</w:t>
      </w:r>
      <w:r w:rsidRPr="00414366">
        <w:rPr>
          <w:rFonts w:asciiTheme="minorHAnsi" w:hAnsiTheme="minorHAnsi" w:cstheme="minorHAnsi"/>
          <w:spacing w:val="-8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communicated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issues</w:t>
      </w:r>
      <w:r w:rsidR="009D67CF">
        <w:rPr>
          <w:rFonts w:asciiTheme="minorHAnsi" w:hAnsiTheme="minorHAnsi" w:cstheme="minorHAnsi"/>
          <w:sz w:val="23"/>
        </w:rPr>
        <w:t xml:space="preserve"> and </w:t>
      </w:r>
      <w:r w:rsidRPr="00414366">
        <w:rPr>
          <w:rFonts w:asciiTheme="minorHAnsi" w:hAnsiTheme="minorHAnsi" w:cstheme="minorHAnsi"/>
          <w:sz w:val="23"/>
        </w:rPr>
        <w:t>ideas</w:t>
      </w:r>
      <w:r w:rsidRPr="00414366">
        <w:rPr>
          <w:rFonts w:asciiTheme="minorHAnsi" w:hAnsiTheme="minorHAnsi" w:cstheme="minorHAnsi"/>
          <w:spacing w:val="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to</w:t>
      </w:r>
      <w:r w:rsidRPr="00414366">
        <w:rPr>
          <w:rFonts w:asciiTheme="minorHAnsi" w:hAnsiTheme="minorHAnsi" w:cstheme="minorHAnsi"/>
          <w:spacing w:val="-6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developers</w:t>
      </w:r>
      <w:r w:rsidRPr="00414366">
        <w:rPr>
          <w:rFonts w:asciiTheme="minorHAnsi" w:hAnsiTheme="minorHAnsi" w:cstheme="minorHAnsi"/>
          <w:spacing w:val="-4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and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stakeholders.</w:t>
      </w:r>
    </w:p>
    <w:p w14:paraId="2538A725" w14:textId="18BA82FF" w:rsidR="001D0092" w:rsidRPr="00414366" w:rsidRDefault="001D0092" w:rsidP="001D0092">
      <w:pPr>
        <w:pStyle w:val="ListParagraph"/>
        <w:widowControl w:val="0"/>
        <w:numPr>
          <w:ilvl w:val="0"/>
          <w:numId w:val="17"/>
        </w:numPr>
        <w:tabs>
          <w:tab w:val="left" w:pos="1092"/>
        </w:tabs>
        <w:autoSpaceDE w:val="0"/>
        <w:autoSpaceDN w:val="0"/>
        <w:spacing w:before="20"/>
        <w:ind w:left="360"/>
        <w:rPr>
          <w:rFonts w:asciiTheme="minorHAnsi" w:hAnsiTheme="minorHAnsi" w:cstheme="minorHAnsi"/>
          <w:sz w:val="23"/>
        </w:rPr>
      </w:pPr>
      <w:r w:rsidRPr="00414366">
        <w:rPr>
          <w:rFonts w:asciiTheme="minorHAnsi" w:hAnsiTheme="minorHAnsi" w:cstheme="minorHAnsi"/>
          <w:sz w:val="23"/>
        </w:rPr>
        <w:t>Utilized</w:t>
      </w:r>
      <w:r w:rsidRPr="00414366">
        <w:rPr>
          <w:rFonts w:asciiTheme="minorHAnsi" w:hAnsiTheme="minorHAnsi" w:cstheme="minorHAnsi"/>
          <w:spacing w:val="-6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JIRA</w:t>
      </w:r>
      <w:r w:rsidRPr="00414366">
        <w:rPr>
          <w:rFonts w:asciiTheme="minorHAnsi" w:hAnsiTheme="minorHAnsi" w:cstheme="minorHAnsi"/>
          <w:spacing w:val="-4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software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for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bug</w:t>
      </w:r>
      <w:r w:rsidRPr="00414366">
        <w:rPr>
          <w:rFonts w:asciiTheme="minorHAnsi" w:hAnsiTheme="minorHAnsi" w:cstheme="minorHAnsi"/>
          <w:spacing w:val="-6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reporting</w:t>
      </w:r>
      <w:r w:rsidRPr="00414366">
        <w:rPr>
          <w:rFonts w:asciiTheme="minorHAnsi" w:hAnsiTheme="minorHAnsi" w:cstheme="minorHAnsi"/>
          <w:spacing w:val="-6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to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the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development</w:t>
      </w:r>
      <w:r w:rsidRPr="00414366">
        <w:rPr>
          <w:rFonts w:asciiTheme="minorHAnsi" w:hAnsiTheme="minorHAnsi" w:cstheme="minorHAnsi"/>
          <w:spacing w:val="-4"/>
          <w:sz w:val="23"/>
        </w:rPr>
        <w:t xml:space="preserve"> </w:t>
      </w:r>
      <w:r w:rsidRPr="00414366">
        <w:rPr>
          <w:rFonts w:asciiTheme="minorHAnsi" w:hAnsiTheme="minorHAnsi" w:cstheme="minorHAnsi"/>
          <w:spacing w:val="-2"/>
          <w:sz w:val="23"/>
        </w:rPr>
        <w:t>team.</w:t>
      </w:r>
    </w:p>
    <w:p w14:paraId="0971044C" w14:textId="77777777" w:rsidR="001D0092" w:rsidRPr="00414366" w:rsidRDefault="001D0092" w:rsidP="00805B6B">
      <w:pPr>
        <w:pStyle w:val="ListParagraph"/>
        <w:widowControl w:val="0"/>
        <w:numPr>
          <w:ilvl w:val="0"/>
          <w:numId w:val="17"/>
        </w:numPr>
        <w:tabs>
          <w:tab w:val="left" w:pos="1092"/>
        </w:tabs>
        <w:autoSpaceDE w:val="0"/>
        <w:autoSpaceDN w:val="0"/>
        <w:spacing w:before="18" w:line="249" w:lineRule="auto"/>
        <w:ind w:left="360" w:right="9"/>
        <w:rPr>
          <w:rFonts w:asciiTheme="minorHAnsi" w:hAnsiTheme="minorHAnsi" w:cstheme="minorHAnsi"/>
          <w:sz w:val="23"/>
        </w:rPr>
      </w:pPr>
      <w:r w:rsidRPr="00414366">
        <w:rPr>
          <w:rFonts w:asciiTheme="minorHAnsi" w:hAnsiTheme="minorHAnsi" w:cstheme="minorHAnsi"/>
          <w:sz w:val="23"/>
        </w:rPr>
        <w:t>Raised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defects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for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applications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under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test</w:t>
      </w:r>
      <w:r w:rsidRPr="00414366">
        <w:rPr>
          <w:rFonts w:asciiTheme="minorHAnsi" w:hAnsiTheme="minorHAnsi" w:cstheme="minorHAnsi"/>
          <w:spacing w:val="-4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and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followed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up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on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the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defects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with</w:t>
      </w:r>
      <w:r w:rsidRPr="00414366">
        <w:rPr>
          <w:rFonts w:asciiTheme="minorHAnsi" w:hAnsiTheme="minorHAnsi" w:cstheme="minorHAnsi"/>
          <w:spacing w:val="-5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Software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Engineers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 xml:space="preserve">until </w:t>
      </w:r>
      <w:r w:rsidRPr="00414366">
        <w:rPr>
          <w:rFonts w:asciiTheme="minorHAnsi" w:hAnsiTheme="minorHAnsi" w:cstheme="minorHAnsi"/>
          <w:spacing w:val="-2"/>
          <w:sz w:val="23"/>
        </w:rPr>
        <w:t>resolution.</w:t>
      </w:r>
    </w:p>
    <w:p w14:paraId="4FBE8085" w14:textId="77777777" w:rsidR="001D0092" w:rsidRPr="00414366" w:rsidRDefault="001D0092" w:rsidP="001D0092">
      <w:pPr>
        <w:pStyle w:val="ListParagraph"/>
        <w:widowControl w:val="0"/>
        <w:numPr>
          <w:ilvl w:val="0"/>
          <w:numId w:val="17"/>
        </w:numPr>
        <w:tabs>
          <w:tab w:val="left" w:pos="1092"/>
        </w:tabs>
        <w:autoSpaceDE w:val="0"/>
        <w:autoSpaceDN w:val="0"/>
        <w:spacing w:before="8" w:line="249" w:lineRule="auto"/>
        <w:ind w:left="360" w:right="688"/>
        <w:jc w:val="both"/>
        <w:rPr>
          <w:rFonts w:asciiTheme="minorHAnsi" w:hAnsiTheme="minorHAnsi" w:cstheme="minorHAnsi"/>
          <w:sz w:val="23"/>
        </w:rPr>
      </w:pPr>
      <w:r w:rsidRPr="00414366">
        <w:rPr>
          <w:rFonts w:asciiTheme="minorHAnsi" w:hAnsiTheme="minorHAnsi" w:cstheme="minorHAnsi"/>
          <w:b/>
          <w:sz w:val="23"/>
        </w:rPr>
        <w:t>Key</w:t>
      </w:r>
      <w:r w:rsidRPr="00414366">
        <w:rPr>
          <w:rFonts w:asciiTheme="minorHAnsi" w:hAnsiTheme="minorHAnsi" w:cstheme="minorHAnsi"/>
          <w:b/>
          <w:spacing w:val="-1"/>
          <w:sz w:val="23"/>
        </w:rPr>
        <w:t xml:space="preserve"> </w:t>
      </w:r>
      <w:r w:rsidRPr="00414366">
        <w:rPr>
          <w:rFonts w:asciiTheme="minorHAnsi" w:hAnsiTheme="minorHAnsi" w:cstheme="minorHAnsi"/>
          <w:b/>
          <w:sz w:val="23"/>
        </w:rPr>
        <w:t>Achievements:</w:t>
      </w:r>
      <w:r w:rsidRPr="00414366">
        <w:rPr>
          <w:rFonts w:asciiTheme="minorHAnsi" w:hAnsiTheme="minorHAnsi" w:cstheme="minorHAnsi"/>
          <w:b/>
          <w:spacing w:val="-1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Successfully</w:t>
      </w:r>
      <w:r w:rsidRPr="00414366">
        <w:rPr>
          <w:rFonts w:asciiTheme="minorHAnsi" w:hAnsiTheme="minorHAnsi" w:cstheme="minorHAnsi"/>
          <w:spacing w:val="-6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led</w:t>
      </w:r>
      <w:r w:rsidRPr="00414366">
        <w:rPr>
          <w:rFonts w:asciiTheme="minorHAnsi" w:hAnsiTheme="minorHAnsi" w:cstheme="minorHAnsi"/>
          <w:spacing w:val="-1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the</w:t>
      </w:r>
      <w:r w:rsidRPr="00414366">
        <w:rPr>
          <w:rFonts w:asciiTheme="minorHAnsi" w:hAnsiTheme="minorHAnsi" w:cstheme="minorHAnsi"/>
          <w:spacing w:val="-1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performance</w:t>
      </w:r>
      <w:r w:rsidRPr="00414366">
        <w:rPr>
          <w:rFonts w:asciiTheme="minorHAnsi" w:hAnsiTheme="minorHAnsi" w:cstheme="minorHAnsi"/>
          <w:spacing w:val="-1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testing</w:t>
      </w:r>
      <w:r w:rsidRPr="00414366">
        <w:rPr>
          <w:rFonts w:asciiTheme="minorHAnsi" w:hAnsiTheme="minorHAnsi" w:cstheme="minorHAnsi"/>
          <w:spacing w:val="-4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initiative</w:t>
      </w:r>
      <w:r w:rsidRPr="00414366">
        <w:rPr>
          <w:rFonts w:asciiTheme="minorHAnsi" w:hAnsiTheme="minorHAnsi" w:cstheme="minorHAnsi"/>
          <w:spacing w:val="-1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using</w:t>
      </w:r>
      <w:r w:rsidRPr="00414366">
        <w:rPr>
          <w:rFonts w:asciiTheme="minorHAnsi" w:hAnsiTheme="minorHAnsi" w:cstheme="minorHAnsi"/>
          <w:spacing w:val="-4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Apache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JMeter,</w:t>
      </w:r>
      <w:r w:rsidRPr="00414366">
        <w:rPr>
          <w:rFonts w:asciiTheme="minorHAnsi" w:hAnsiTheme="minorHAnsi" w:cstheme="minorHAnsi"/>
          <w:spacing w:val="-1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which</w:t>
      </w:r>
      <w:r w:rsidRPr="00414366">
        <w:rPr>
          <w:rFonts w:asciiTheme="minorHAnsi" w:hAnsiTheme="minorHAnsi" w:cstheme="minorHAnsi"/>
          <w:spacing w:val="-1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resulted</w:t>
      </w:r>
      <w:r w:rsidRPr="00414366">
        <w:rPr>
          <w:rFonts w:asciiTheme="minorHAnsi" w:hAnsiTheme="minorHAnsi" w:cstheme="minorHAnsi"/>
          <w:spacing w:val="-1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in the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identification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of</w:t>
      </w:r>
      <w:r w:rsidRPr="00414366">
        <w:rPr>
          <w:rFonts w:asciiTheme="minorHAnsi" w:hAnsiTheme="minorHAnsi" w:cstheme="minorHAnsi"/>
          <w:spacing w:val="-6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critical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optimization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opportunities</w:t>
      </w:r>
      <w:r w:rsidRPr="00414366">
        <w:rPr>
          <w:rFonts w:asciiTheme="minorHAnsi" w:hAnsiTheme="minorHAnsi" w:cstheme="minorHAnsi"/>
          <w:spacing w:val="-4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for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the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company's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APIs</w:t>
      </w:r>
      <w:r w:rsidRPr="00414366">
        <w:rPr>
          <w:rFonts w:asciiTheme="minorHAnsi" w:hAnsiTheme="minorHAnsi" w:cstheme="minorHAnsi"/>
          <w:spacing w:val="-2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and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services,</w:t>
      </w:r>
      <w:r w:rsidRPr="00414366">
        <w:rPr>
          <w:rFonts w:asciiTheme="minorHAnsi" w:hAnsiTheme="minorHAnsi" w:cstheme="minorHAnsi"/>
          <w:spacing w:val="-3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ultimately</w:t>
      </w:r>
      <w:r w:rsidRPr="00414366">
        <w:rPr>
          <w:rFonts w:asciiTheme="minorHAnsi" w:hAnsiTheme="minorHAnsi" w:cstheme="minorHAnsi"/>
          <w:spacing w:val="-8"/>
          <w:sz w:val="23"/>
        </w:rPr>
        <w:t xml:space="preserve"> </w:t>
      </w:r>
      <w:r w:rsidRPr="00414366">
        <w:rPr>
          <w:rFonts w:asciiTheme="minorHAnsi" w:hAnsiTheme="minorHAnsi" w:cstheme="minorHAnsi"/>
          <w:sz w:val="23"/>
        </w:rPr>
        <w:t>enhancing system efficiency and performance.</w:t>
      </w:r>
    </w:p>
    <w:p w14:paraId="25116C47" w14:textId="77777777" w:rsidR="0034275B" w:rsidRPr="00414366" w:rsidRDefault="0034275B" w:rsidP="0034275B">
      <w:pPr>
        <w:spacing w:line="240" w:lineRule="atLeast"/>
        <w:ind w:left="-6"/>
        <w:rPr>
          <w:rFonts w:asciiTheme="minorHAnsi" w:eastAsia="Calibri" w:hAnsiTheme="minorHAnsi" w:cstheme="minorHAnsi"/>
          <w:sz w:val="23"/>
          <w:szCs w:val="23"/>
        </w:rPr>
      </w:pPr>
    </w:p>
    <w:p w14:paraId="78FF6DCA" w14:textId="5BC09B9A" w:rsidR="00E06773" w:rsidRPr="00414366" w:rsidRDefault="00D9046F">
      <w:pPr>
        <w:tabs>
          <w:tab w:val="right" w:pos="10500"/>
        </w:tabs>
        <w:spacing w:line="240" w:lineRule="atLeast"/>
        <w:rPr>
          <w:rStyle w:val="fs16fw4"/>
          <w:rFonts w:asciiTheme="minorHAnsi" w:eastAsia="Calibri" w:hAnsiTheme="minorHAnsi" w:cstheme="minorHAnsi"/>
          <w:sz w:val="23"/>
          <w:szCs w:val="23"/>
        </w:rPr>
      </w:pPr>
      <w:r w:rsidRPr="00414366">
        <w:rPr>
          <w:rStyle w:val="fs16fw6overflow-hidden"/>
          <w:rFonts w:asciiTheme="minorHAnsi" w:eastAsia="Calibri" w:hAnsiTheme="minorHAnsi" w:cstheme="minorHAnsi"/>
          <w:b/>
          <w:bCs/>
          <w:sz w:val="23"/>
          <w:szCs w:val="23"/>
        </w:rPr>
        <w:t>Quality Assurance Intern (Remote</w:t>
      </w:r>
      <w:r w:rsidR="00022C24" w:rsidRPr="00414366">
        <w:rPr>
          <w:rStyle w:val="fs16fw6overflow-hidden"/>
          <w:rFonts w:asciiTheme="minorHAnsi" w:eastAsia="Calibri" w:hAnsiTheme="minorHAnsi" w:cstheme="minorHAnsi"/>
          <w:b/>
          <w:bCs/>
          <w:sz w:val="23"/>
          <w:szCs w:val="23"/>
        </w:rPr>
        <w:t>)</w:t>
      </w:r>
      <w:r w:rsidR="008C7DF0" w:rsidRPr="00414366">
        <w:rPr>
          <w:rStyle w:val="fs16fw4"/>
          <w:rFonts w:asciiTheme="minorHAnsi" w:eastAsia="Calibri" w:hAnsiTheme="minorHAnsi" w:cstheme="minorHAnsi"/>
          <w:sz w:val="23"/>
          <w:szCs w:val="23"/>
        </w:rPr>
        <w:tab/>
      </w:r>
      <w:r w:rsidRPr="00414366">
        <w:rPr>
          <w:rStyle w:val="fs16fw4overflow-hidden"/>
          <w:rFonts w:asciiTheme="minorHAnsi" w:eastAsia="Calibri" w:hAnsiTheme="minorHAnsi" w:cstheme="minorHAnsi"/>
          <w:sz w:val="23"/>
          <w:szCs w:val="23"/>
        </w:rPr>
        <w:t>Jan</w:t>
      </w:r>
      <w:r w:rsidR="008C7DF0" w:rsidRPr="00414366">
        <w:rPr>
          <w:rStyle w:val="fs16fw4overflow-hidden"/>
          <w:rFonts w:asciiTheme="minorHAnsi" w:eastAsia="Calibri" w:hAnsiTheme="minorHAnsi" w:cstheme="minorHAnsi"/>
          <w:sz w:val="23"/>
          <w:szCs w:val="23"/>
        </w:rPr>
        <w:t xml:space="preserve"> 2021 - </w:t>
      </w:r>
      <w:r w:rsidRPr="00414366">
        <w:rPr>
          <w:rStyle w:val="fs16fw4overflow-hidden"/>
          <w:rFonts w:asciiTheme="minorHAnsi" w:eastAsia="Calibri" w:hAnsiTheme="minorHAnsi" w:cstheme="minorHAnsi"/>
          <w:sz w:val="23"/>
          <w:szCs w:val="23"/>
        </w:rPr>
        <w:t>Mar</w:t>
      </w:r>
      <w:r w:rsidR="008C7DF0" w:rsidRPr="00414366">
        <w:rPr>
          <w:rStyle w:val="fs16fw4overflow-hidden"/>
          <w:rFonts w:asciiTheme="minorHAnsi" w:eastAsia="Calibri" w:hAnsiTheme="minorHAnsi" w:cstheme="minorHAnsi"/>
          <w:sz w:val="23"/>
          <w:szCs w:val="23"/>
        </w:rPr>
        <w:t xml:space="preserve"> 202</w:t>
      </w:r>
      <w:r w:rsidR="00B377E1">
        <w:rPr>
          <w:rStyle w:val="fs16fw4overflow-hidden"/>
          <w:rFonts w:asciiTheme="minorHAnsi" w:eastAsia="Calibri" w:hAnsiTheme="minorHAnsi" w:cstheme="minorHAnsi"/>
          <w:sz w:val="23"/>
          <w:szCs w:val="23"/>
        </w:rPr>
        <w:t>1</w:t>
      </w:r>
    </w:p>
    <w:p w14:paraId="3438207D" w14:textId="77777777" w:rsidR="00D9046F" w:rsidRPr="00414366" w:rsidRDefault="004066F4" w:rsidP="00D9046F">
      <w:pPr>
        <w:tabs>
          <w:tab w:val="right" w:pos="10500"/>
        </w:tabs>
        <w:spacing w:line="240" w:lineRule="atLeast"/>
        <w:rPr>
          <w:rStyle w:val="fs16fw4"/>
          <w:rFonts w:asciiTheme="minorHAnsi" w:eastAsia="Calibri" w:hAnsiTheme="minorHAnsi" w:cstheme="minorHAnsi"/>
          <w:sz w:val="23"/>
          <w:szCs w:val="23"/>
        </w:rPr>
      </w:pPr>
      <w:r w:rsidRPr="00414366">
        <w:rPr>
          <w:rStyle w:val="fs16fw4"/>
          <w:rFonts w:asciiTheme="minorHAnsi" w:eastAsia="Calibri" w:hAnsiTheme="minorHAnsi" w:cstheme="minorHAnsi"/>
          <w:sz w:val="23"/>
          <w:szCs w:val="23"/>
        </w:rPr>
        <w:t>Quales Consulting</w:t>
      </w:r>
      <w:r w:rsidRPr="00414366">
        <w:rPr>
          <w:rStyle w:val="fs16fw4undefinedtdn"/>
          <w:rFonts w:asciiTheme="minorHAnsi" w:eastAsia="Calibri" w:hAnsiTheme="minorHAnsi" w:cstheme="minorHAnsi"/>
          <w:sz w:val="23"/>
          <w:szCs w:val="23"/>
        </w:rPr>
        <w:t xml:space="preserve">, </w:t>
      </w:r>
      <w:r w:rsidRPr="00414366">
        <w:rPr>
          <w:rStyle w:val="fs16fw4"/>
          <w:rFonts w:asciiTheme="minorHAnsi" w:eastAsia="Calibri" w:hAnsiTheme="minorHAnsi" w:cstheme="minorHAnsi"/>
          <w:sz w:val="23"/>
          <w:szCs w:val="23"/>
        </w:rPr>
        <w:t>Lagos</w:t>
      </w:r>
      <w:r w:rsidR="00BE3851" w:rsidRPr="00414366">
        <w:rPr>
          <w:rStyle w:val="fs16fw4"/>
          <w:rFonts w:asciiTheme="minorHAnsi" w:eastAsia="Calibri" w:hAnsiTheme="minorHAnsi" w:cstheme="minorHAnsi"/>
          <w:sz w:val="23"/>
          <w:szCs w:val="23"/>
        </w:rPr>
        <w:t xml:space="preserve"> State</w:t>
      </w:r>
      <w:r w:rsidRPr="00414366">
        <w:rPr>
          <w:rStyle w:val="fs16fw4"/>
          <w:rFonts w:asciiTheme="minorHAnsi" w:eastAsia="Calibri" w:hAnsiTheme="minorHAnsi" w:cstheme="minorHAnsi"/>
          <w:sz w:val="23"/>
          <w:szCs w:val="23"/>
        </w:rPr>
        <w:t>, Nigeria</w:t>
      </w:r>
    </w:p>
    <w:p w14:paraId="3E6144A1" w14:textId="069A1971" w:rsidR="00D9046F" w:rsidRPr="00414366" w:rsidRDefault="00D9046F" w:rsidP="00D9046F">
      <w:pPr>
        <w:pStyle w:val="ListParagraph"/>
        <w:numPr>
          <w:ilvl w:val="0"/>
          <w:numId w:val="18"/>
        </w:numPr>
        <w:tabs>
          <w:tab w:val="right" w:pos="10500"/>
        </w:tabs>
        <w:spacing w:line="240" w:lineRule="atLeast"/>
        <w:ind w:left="360"/>
        <w:rPr>
          <w:rFonts w:asciiTheme="minorHAnsi" w:eastAsia="Calibri" w:hAnsiTheme="minorHAnsi" w:cstheme="minorHAnsi"/>
          <w:sz w:val="23"/>
          <w:szCs w:val="23"/>
        </w:rPr>
      </w:pPr>
      <w:r w:rsidRPr="00414366">
        <w:rPr>
          <w:rFonts w:asciiTheme="minorHAnsi" w:eastAsia="Calibri" w:hAnsiTheme="minorHAnsi" w:cstheme="minorHAnsi"/>
          <w:sz w:val="23"/>
          <w:szCs w:val="23"/>
        </w:rPr>
        <w:t xml:space="preserve">Developed and executed over </w:t>
      </w:r>
      <w:r w:rsidR="00C01B4A">
        <w:rPr>
          <w:rFonts w:asciiTheme="minorHAnsi" w:eastAsia="Calibri" w:hAnsiTheme="minorHAnsi" w:cstheme="minorHAnsi"/>
          <w:sz w:val="23"/>
          <w:szCs w:val="23"/>
        </w:rPr>
        <w:t>50</w:t>
      </w:r>
      <w:r w:rsidRPr="00414366">
        <w:rPr>
          <w:rFonts w:asciiTheme="minorHAnsi" w:eastAsia="Calibri" w:hAnsiTheme="minorHAnsi" w:cstheme="minorHAnsi"/>
          <w:sz w:val="23"/>
          <w:szCs w:val="23"/>
        </w:rPr>
        <w:t xml:space="preserve"> detailed test cases for the Babcock University UMIS application, enhancing software quality and user experience.</w:t>
      </w:r>
    </w:p>
    <w:p w14:paraId="34929B85" w14:textId="136E7115" w:rsidR="00D9046F" w:rsidRPr="00414366" w:rsidRDefault="00D9046F" w:rsidP="00D9046F">
      <w:pPr>
        <w:pStyle w:val="ListParagraph"/>
        <w:numPr>
          <w:ilvl w:val="0"/>
          <w:numId w:val="18"/>
        </w:numPr>
        <w:tabs>
          <w:tab w:val="right" w:pos="10500"/>
        </w:tabs>
        <w:spacing w:line="240" w:lineRule="atLeast"/>
        <w:ind w:left="360"/>
        <w:rPr>
          <w:rFonts w:asciiTheme="minorHAnsi" w:eastAsia="Calibri" w:hAnsiTheme="minorHAnsi" w:cstheme="minorHAnsi"/>
          <w:sz w:val="23"/>
          <w:szCs w:val="23"/>
        </w:rPr>
      </w:pPr>
      <w:r w:rsidRPr="00414366">
        <w:rPr>
          <w:rFonts w:asciiTheme="minorHAnsi" w:eastAsia="Calibri" w:hAnsiTheme="minorHAnsi" w:cstheme="minorHAnsi"/>
          <w:sz w:val="23"/>
          <w:szCs w:val="23"/>
        </w:rPr>
        <w:t>Gained proficiency in both black box and white box testing methodologies, applying these techniques to identify and resolve software vulnerabilities effectively.</w:t>
      </w:r>
    </w:p>
    <w:p w14:paraId="77651EA5" w14:textId="3920BAF3" w:rsidR="00D9046F" w:rsidRPr="00414366" w:rsidRDefault="00D9046F" w:rsidP="00D9046F">
      <w:pPr>
        <w:pStyle w:val="ListParagraph"/>
        <w:numPr>
          <w:ilvl w:val="0"/>
          <w:numId w:val="18"/>
        </w:numPr>
        <w:tabs>
          <w:tab w:val="right" w:pos="10500"/>
        </w:tabs>
        <w:spacing w:line="240" w:lineRule="atLeast"/>
        <w:ind w:left="360"/>
        <w:rPr>
          <w:rFonts w:asciiTheme="minorHAnsi" w:eastAsia="Calibri" w:hAnsiTheme="minorHAnsi" w:cstheme="minorHAnsi"/>
          <w:sz w:val="23"/>
          <w:szCs w:val="23"/>
        </w:rPr>
      </w:pPr>
      <w:r w:rsidRPr="00414366">
        <w:rPr>
          <w:rFonts w:asciiTheme="minorHAnsi" w:eastAsia="Calibri" w:hAnsiTheme="minorHAnsi" w:cstheme="minorHAnsi"/>
          <w:sz w:val="23"/>
          <w:szCs w:val="23"/>
        </w:rPr>
        <w:t>Played a pivotal role in the software development lifecycle by meticulously reporting bugs discovered during test case execution, ensuring timely and accurate feedback to the development team.</w:t>
      </w:r>
    </w:p>
    <w:p w14:paraId="7D559E44" w14:textId="50DDF897" w:rsidR="00D9046F" w:rsidRPr="00414366" w:rsidRDefault="00D9046F" w:rsidP="00D9046F">
      <w:pPr>
        <w:pStyle w:val="ListParagraph"/>
        <w:numPr>
          <w:ilvl w:val="0"/>
          <w:numId w:val="18"/>
        </w:numPr>
        <w:tabs>
          <w:tab w:val="right" w:pos="10500"/>
        </w:tabs>
        <w:spacing w:line="240" w:lineRule="atLeast"/>
        <w:ind w:left="360"/>
        <w:rPr>
          <w:rFonts w:asciiTheme="minorHAnsi" w:eastAsia="Calibri" w:hAnsiTheme="minorHAnsi" w:cstheme="minorHAnsi"/>
          <w:sz w:val="23"/>
          <w:szCs w:val="23"/>
        </w:rPr>
      </w:pPr>
      <w:r w:rsidRPr="00414366">
        <w:rPr>
          <w:rFonts w:asciiTheme="minorHAnsi" w:eastAsia="Calibri" w:hAnsiTheme="minorHAnsi" w:cstheme="minorHAnsi"/>
          <w:sz w:val="23"/>
          <w:szCs w:val="23"/>
        </w:rPr>
        <w:t>Conducted comprehensive testing of REST APIs using Postman, verifying functionality, reliability, and compatibility of application interfaces.</w:t>
      </w:r>
    </w:p>
    <w:p w14:paraId="191C099C" w14:textId="2F0185E4" w:rsidR="00E06773" w:rsidRPr="00414366" w:rsidRDefault="00D9046F" w:rsidP="00D9046F">
      <w:pPr>
        <w:pStyle w:val="ListParagraph"/>
        <w:numPr>
          <w:ilvl w:val="0"/>
          <w:numId w:val="18"/>
        </w:numPr>
        <w:tabs>
          <w:tab w:val="right" w:pos="10500"/>
        </w:tabs>
        <w:spacing w:line="240" w:lineRule="atLeast"/>
        <w:ind w:left="360"/>
        <w:rPr>
          <w:rFonts w:asciiTheme="minorHAnsi" w:eastAsia="Calibri" w:hAnsiTheme="minorHAnsi" w:cstheme="minorHAnsi"/>
          <w:sz w:val="23"/>
          <w:szCs w:val="23"/>
        </w:rPr>
      </w:pPr>
      <w:r w:rsidRPr="00414366">
        <w:rPr>
          <w:rFonts w:asciiTheme="minorHAnsi" w:eastAsia="Calibri" w:hAnsiTheme="minorHAnsi" w:cstheme="minorHAnsi"/>
          <w:sz w:val="23"/>
          <w:szCs w:val="23"/>
        </w:rPr>
        <w:t>Leveraged advanced Microsoft Excel functions, including IF formulas and complex VLOOKUPs, to simplify and analyze Coca-Cola's big data, contributing to more informed decision-making processes.</w:t>
      </w:r>
      <w:r w:rsidR="008C7DF0" w:rsidRPr="00414366">
        <w:rPr>
          <w:rFonts w:asciiTheme="minorHAnsi" w:eastAsia="Calibri" w:hAnsiTheme="minorHAnsi" w:cstheme="minorHAnsi"/>
          <w:sz w:val="23"/>
          <w:szCs w:val="23"/>
        </w:rPr>
        <w:t> </w:t>
      </w:r>
    </w:p>
    <w:p w14:paraId="1B93A7DA" w14:textId="77777777" w:rsidR="00D9046F" w:rsidRPr="00414366" w:rsidRDefault="00D9046F">
      <w:pPr>
        <w:pBdr>
          <w:bottom w:val="single" w:sz="6" w:space="0" w:color="FFFFFF"/>
        </w:pBdr>
        <w:spacing w:line="280" w:lineRule="atLeast"/>
        <w:rPr>
          <w:rFonts w:asciiTheme="minorHAnsi" w:eastAsia="Calibri" w:hAnsiTheme="minorHAnsi" w:cstheme="minorHAnsi"/>
          <w:b/>
          <w:bCs/>
          <w:caps/>
          <w:sz w:val="27"/>
          <w:szCs w:val="27"/>
        </w:rPr>
      </w:pPr>
    </w:p>
    <w:p w14:paraId="00053143" w14:textId="77777777" w:rsidR="00B377E1" w:rsidRDefault="008C7DF0" w:rsidP="00B377E1">
      <w:pPr>
        <w:pBdr>
          <w:bottom w:val="single" w:sz="6" w:space="0" w:color="FFFFFF"/>
        </w:pBdr>
        <w:spacing w:line="280" w:lineRule="atLeast"/>
        <w:rPr>
          <w:rFonts w:asciiTheme="minorHAnsi" w:eastAsia="Calibri" w:hAnsiTheme="minorHAnsi" w:cstheme="minorHAnsi"/>
          <w:b/>
          <w:bCs/>
          <w:caps/>
          <w:sz w:val="27"/>
          <w:szCs w:val="27"/>
        </w:rPr>
      </w:pPr>
      <w:r w:rsidRPr="00414366">
        <w:rPr>
          <w:rFonts w:asciiTheme="minorHAnsi" w:eastAsia="Calibri" w:hAnsiTheme="minorHAnsi" w:cstheme="minorHAnsi"/>
          <w:b/>
          <w:bCs/>
          <w:caps/>
          <w:sz w:val="27"/>
          <w:szCs w:val="27"/>
        </w:rPr>
        <w:t>certifications/training</w:t>
      </w:r>
    </w:p>
    <w:p w14:paraId="598D435A" w14:textId="32D0037D" w:rsidR="00681BC4" w:rsidRDefault="00681BC4" w:rsidP="00B377E1">
      <w:pPr>
        <w:pBdr>
          <w:bottom w:val="single" w:sz="6" w:space="0" w:color="FFFFFF"/>
        </w:pBdr>
        <w:spacing w:line="280" w:lineRule="atLeast"/>
        <w:rPr>
          <w:rFonts w:asciiTheme="minorHAnsi" w:eastAsia="Calibri" w:hAnsiTheme="minorHAnsi" w:cstheme="minorHAnsi"/>
          <w:b/>
          <w:bCs/>
          <w:caps/>
          <w:sz w:val="27"/>
          <w:szCs w:val="27"/>
        </w:rPr>
      </w:pPr>
    </w:p>
    <w:p w14:paraId="75F31933" w14:textId="113192C8" w:rsidR="00B377E1" w:rsidRPr="00B377E1" w:rsidRDefault="00B377E1" w:rsidP="00681BC4">
      <w:pPr>
        <w:pStyle w:val="ListParagraph"/>
        <w:numPr>
          <w:ilvl w:val="0"/>
          <w:numId w:val="38"/>
        </w:numPr>
        <w:pBdr>
          <w:bottom w:val="single" w:sz="6" w:space="0" w:color="FFFFFF"/>
        </w:pBdr>
        <w:spacing w:line="280" w:lineRule="atLeast"/>
        <w:ind w:right="59"/>
        <w:rPr>
          <w:rFonts w:asciiTheme="minorHAnsi" w:eastAsia="Calibri" w:hAnsiTheme="minorHAnsi" w:cstheme="minorHAnsi"/>
          <w:b/>
          <w:bCs/>
          <w:caps/>
          <w:sz w:val="27"/>
          <w:szCs w:val="27"/>
        </w:rPr>
      </w:pPr>
      <w:r w:rsidRPr="00B377E1">
        <w:rPr>
          <w:rFonts w:asciiTheme="minorHAnsi" w:hAnsiTheme="minorHAnsi" w:cstheme="minorHAnsi"/>
          <w:b/>
          <w:sz w:val="23"/>
        </w:rPr>
        <w:t>The</w:t>
      </w:r>
      <w:r w:rsidRPr="00B377E1">
        <w:rPr>
          <w:rFonts w:asciiTheme="minorHAnsi" w:hAnsiTheme="minorHAnsi" w:cstheme="minorHAnsi"/>
          <w:b/>
          <w:spacing w:val="-4"/>
          <w:sz w:val="23"/>
        </w:rPr>
        <w:t xml:space="preserve"> </w:t>
      </w:r>
      <w:r w:rsidRPr="00B377E1">
        <w:rPr>
          <w:rFonts w:asciiTheme="minorHAnsi" w:hAnsiTheme="minorHAnsi" w:cstheme="minorHAnsi"/>
          <w:b/>
          <w:sz w:val="23"/>
        </w:rPr>
        <w:t>Complete</w:t>
      </w:r>
      <w:r w:rsidRPr="00B377E1">
        <w:rPr>
          <w:rFonts w:asciiTheme="minorHAnsi" w:hAnsiTheme="minorHAnsi" w:cstheme="minorHAnsi"/>
          <w:b/>
          <w:spacing w:val="-3"/>
          <w:sz w:val="23"/>
        </w:rPr>
        <w:t xml:space="preserve"> </w:t>
      </w:r>
      <w:r w:rsidRPr="00B377E1">
        <w:rPr>
          <w:rFonts w:asciiTheme="minorHAnsi" w:hAnsiTheme="minorHAnsi" w:cstheme="minorHAnsi"/>
          <w:b/>
          <w:sz w:val="23"/>
        </w:rPr>
        <w:t>Software</w:t>
      </w:r>
      <w:r w:rsidRPr="00B377E1">
        <w:rPr>
          <w:rFonts w:asciiTheme="minorHAnsi" w:hAnsiTheme="minorHAnsi" w:cstheme="minorHAnsi"/>
          <w:b/>
          <w:spacing w:val="-4"/>
          <w:sz w:val="23"/>
        </w:rPr>
        <w:t xml:space="preserve"> </w:t>
      </w:r>
      <w:r w:rsidRPr="00B377E1">
        <w:rPr>
          <w:rFonts w:asciiTheme="minorHAnsi" w:hAnsiTheme="minorHAnsi" w:cstheme="minorHAnsi"/>
          <w:b/>
          <w:sz w:val="23"/>
        </w:rPr>
        <w:t>Testing</w:t>
      </w:r>
      <w:r w:rsidRPr="00B377E1">
        <w:rPr>
          <w:rFonts w:asciiTheme="minorHAnsi" w:hAnsiTheme="minorHAnsi" w:cstheme="minorHAnsi"/>
          <w:b/>
          <w:spacing w:val="-2"/>
          <w:sz w:val="23"/>
        </w:rPr>
        <w:t xml:space="preserve"> </w:t>
      </w:r>
      <w:r w:rsidRPr="00B377E1">
        <w:rPr>
          <w:rFonts w:asciiTheme="minorHAnsi" w:hAnsiTheme="minorHAnsi" w:cstheme="minorHAnsi"/>
          <w:b/>
          <w:sz w:val="23"/>
        </w:rPr>
        <w:t>Boot</w:t>
      </w:r>
      <w:r w:rsidRPr="00B377E1">
        <w:rPr>
          <w:rFonts w:asciiTheme="minorHAnsi" w:hAnsiTheme="minorHAnsi" w:cstheme="minorHAnsi"/>
          <w:b/>
          <w:spacing w:val="-3"/>
          <w:sz w:val="23"/>
        </w:rPr>
        <w:t xml:space="preserve"> </w:t>
      </w:r>
      <w:r w:rsidRPr="00B377E1">
        <w:rPr>
          <w:rFonts w:asciiTheme="minorHAnsi" w:hAnsiTheme="minorHAnsi" w:cstheme="minorHAnsi"/>
          <w:b/>
          <w:sz w:val="23"/>
        </w:rPr>
        <w:t>Camp</w:t>
      </w:r>
      <w:r w:rsidRPr="00B377E1">
        <w:rPr>
          <w:rFonts w:asciiTheme="minorHAnsi" w:hAnsiTheme="minorHAnsi" w:cstheme="minorHAnsi"/>
          <w:sz w:val="23"/>
        </w:rPr>
        <w:t>,</w:t>
      </w:r>
      <w:r w:rsidRPr="00B377E1">
        <w:rPr>
          <w:rFonts w:asciiTheme="minorHAnsi" w:hAnsiTheme="minorHAnsi" w:cstheme="minorHAnsi"/>
          <w:spacing w:val="-2"/>
          <w:sz w:val="23"/>
        </w:rPr>
        <w:t xml:space="preserve"> Udemy</w:t>
      </w:r>
      <w:r w:rsidR="00496342">
        <w:rPr>
          <w:rFonts w:asciiTheme="minorHAnsi" w:hAnsiTheme="minorHAnsi" w:cstheme="minorHAnsi"/>
          <w:sz w:val="23"/>
        </w:rPr>
        <w:tab/>
      </w:r>
      <w:r w:rsidR="00496342">
        <w:rPr>
          <w:rFonts w:asciiTheme="minorHAnsi" w:hAnsiTheme="minorHAnsi" w:cstheme="minorHAnsi"/>
          <w:sz w:val="23"/>
        </w:rPr>
        <w:tab/>
      </w:r>
      <w:r w:rsidR="00496342">
        <w:rPr>
          <w:rFonts w:asciiTheme="minorHAnsi" w:hAnsiTheme="minorHAnsi" w:cstheme="minorHAnsi"/>
          <w:sz w:val="23"/>
        </w:rPr>
        <w:tab/>
      </w:r>
      <w:r w:rsidR="00496342">
        <w:rPr>
          <w:rFonts w:asciiTheme="minorHAnsi" w:hAnsiTheme="minorHAnsi" w:cstheme="minorHAnsi"/>
          <w:sz w:val="23"/>
        </w:rPr>
        <w:tab/>
      </w:r>
      <w:r w:rsidR="00496342">
        <w:rPr>
          <w:rFonts w:asciiTheme="minorHAnsi" w:hAnsiTheme="minorHAnsi" w:cstheme="minorHAnsi"/>
          <w:sz w:val="23"/>
        </w:rPr>
        <w:tab/>
      </w:r>
      <w:r w:rsidR="00496342">
        <w:rPr>
          <w:rFonts w:asciiTheme="minorHAnsi" w:hAnsiTheme="minorHAnsi" w:cstheme="minorHAnsi"/>
          <w:sz w:val="23"/>
        </w:rPr>
        <w:tab/>
        <w:t xml:space="preserve">     </w:t>
      </w:r>
      <w:r w:rsidRPr="00B377E1">
        <w:rPr>
          <w:rFonts w:asciiTheme="minorHAnsi" w:hAnsiTheme="minorHAnsi" w:cstheme="minorHAnsi"/>
          <w:sz w:val="23"/>
        </w:rPr>
        <w:t>Jan</w:t>
      </w:r>
      <w:r w:rsidR="00A90E5D">
        <w:rPr>
          <w:rFonts w:asciiTheme="minorHAnsi" w:hAnsiTheme="minorHAnsi" w:cstheme="minorHAnsi"/>
          <w:sz w:val="23"/>
        </w:rPr>
        <w:t xml:space="preserve"> </w:t>
      </w:r>
      <w:r w:rsidRPr="00B377E1">
        <w:rPr>
          <w:rFonts w:asciiTheme="minorHAnsi" w:hAnsiTheme="minorHAnsi" w:cstheme="minorHAnsi"/>
          <w:spacing w:val="-4"/>
          <w:sz w:val="23"/>
        </w:rPr>
        <w:t>2023</w:t>
      </w:r>
    </w:p>
    <w:p w14:paraId="10A9247A" w14:textId="58A40B75" w:rsidR="00B377E1" w:rsidRPr="00B377E1" w:rsidRDefault="00B377E1" w:rsidP="00B377E1">
      <w:pPr>
        <w:pStyle w:val="ListParagraph"/>
        <w:numPr>
          <w:ilvl w:val="0"/>
          <w:numId w:val="38"/>
        </w:numPr>
        <w:tabs>
          <w:tab w:val="left" w:pos="10487"/>
        </w:tabs>
        <w:spacing w:before="138"/>
        <w:rPr>
          <w:rFonts w:asciiTheme="minorHAnsi" w:hAnsiTheme="minorHAnsi" w:cstheme="minorHAnsi"/>
          <w:sz w:val="23"/>
        </w:rPr>
      </w:pPr>
      <w:r w:rsidRPr="00B377E1">
        <w:rPr>
          <w:rFonts w:asciiTheme="minorHAnsi" w:hAnsiTheme="minorHAnsi" w:cstheme="minorHAnsi"/>
          <w:b/>
          <w:sz w:val="23"/>
        </w:rPr>
        <w:t>REST</w:t>
      </w:r>
      <w:r w:rsidRPr="00B377E1">
        <w:rPr>
          <w:rFonts w:asciiTheme="minorHAnsi" w:hAnsiTheme="minorHAnsi" w:cstheme="minorHAnsi"/>
          <w:b/>
          <w:spacing w:val="-3"/>
          <w:sz w:val="23"/>
        </w:rPr>
        <w:t xml:space="preserve"> </w:t>
      </w:r>
      <w:r w:rsidRPr="00B377E1">
        <w:rPr>
          <w:rFonts w:asciiTheme="minorHAnsi" w:hAnsiTheme="minorHAnsi" w:cstheme="minorHAnsi"/>
          <w:b/>
          <w:sz w:val="23"/>
        </w:rPr>
        <w:t>APIs</w:t>
      </w:r>
      <w:r w:rsidRPr="00B377E1">
        <w:rPr>
          <w:rFonts w:asciiTheme="minorHAnsi" w:hAnsiTheme="minorHAnsi" w:cstheme="minorHAnsi"/>
          <w:b/>
          <w:spacing w:val="-3"/>
          <w:sz w:val="23"/>
        </w:rPr>
        <w:t xml:space="preserve"> </w:t>
      </w:r>
      <w:r w:rsidRPr="00B377E1">
        <w:rPr>
          <w:rFonts w:asciiTheme="minorHAnsi" w:hAnsiTheme="minorHAnsi" w:cstheme="minorHAnsi"/>
          <w:b/>
          <w:sz w:val="23"/>
        </w:rPr>
        <w:t>with</w:t>
      </w:r>
      <w:r w:rsidRPr="00B377E1">
        <w:rPr>
          <w:rFonts w:asciiTheme="minorHAnsi" w:hAnsiTheme="minorHAnsi" w:cstheme="minorHAnsi"/>
          <w:b/>
          <w:spacing w:val="-4"/>
          <w:sz w:val="23"/>
        </w:rPr>
        <w:t xml:space="preserve"> </w:t>
      </w:r>
      <w:r w:rsidRPr="00B377E1">
        <w:rPr>
          <w:rFonts w:asciiTheme="minorHAnsi" w:hAnsiTheme="minorHAnsi" w:cstheme="minorHAnsi"/>
          <w:b/>
          <w:sz w:val="23"/>
        </w:rPr>
        <w:t>POSTMAN</w:t>
      </w:r>
      <w:r w:rsidRPr="00B377E1">
        <w:rPr>
          <w:rFonts w:asciiTheme="minorHAnsi" w:hAnsiTheme="minorHAnsi" w:cstheme="minorHAnsi"/>
          <w:b/>
          <w:spacing w:val="-3"/>
          <w:sz w:val="23"/>
        </w:rPr>
        <w:t xml:space="preserve"> </w:t>
      </w:r>
      <w:r w:rsidRPr="00B377E1">
        <w:rPr>
          <w:rFonts w:asciiTheme="minorHAnsi" w:hAnsiTheme="minorHAnsi" w:cstheme="minorHAnsi"/>
          <w:b/>
          <w:sz w:val="23"/>
        </w:rPr>
        <w:t>for</w:t>
      </w:r>
      <w:r w:rsidRPr="00B377E1">
        <w:rPr>
          <w:rFonts w:asciiTheme="minorHAnsi" w:hAnsiTheme="minorHAnsi" w:cstheme="minorHAnsi"/>
          <w:b/>
          <w:spacing w:val="-3"/>
          <w:sz w:val="23"/>
        </w:rPr>
        <w:t xml:space="preserve"> </w:t>
      </w:r>
      <w:r w:rsidRPr="00B377E1">
        <w:rPr>
          <w:rFonts w:asciiTheme="minorHAnsi" w:hAnsiTheme="minorHAnsi" w:cstheme="minorHAnsi"/>
          <w:b/>
          <w:sz w:val="23"/>
        </w:rPr>
        <w:t>Beginners,</w:t>
      </w:r>
      <w:r w:rsidRPr="00B377E1">
        <w:rPr>
          <w:rFonts w:asciiTheme="minorHAnsi" w:hAnsiTheme="minorHAnsi" w:cstheme="minorHAnsi"/>
          <w:b/>
          <w:spacing w:val="1"/>
          <w:sz w:val="23"/>
        </w:rPr>
        <w:t xml:space="preserve"> </w:t>
      </w:r>
      <w:r w:rsidRPr="00B377E1">
        <w:rPr>
          <w:rFonts w:asciiTheme="minorHAnsi" w:hAnsiTheme="minorHAnsi" w:cstheme="minorHAnsi"/>
          <w:spacing w:val="-4"/>
          <w:sz w:val="23"/>
        </w:rPr>
        <w:t>Udemy</w:t>
      </w:r>
      <w:r>
        <w:rPr>
          <w:rFonts w:asciiTheme="minorHAnsi" w:hAnsiTheme="minorHAnsi" w:cstheme="minorHAnsi"/>
          <w:spacing w:val="-4"/>
          <w:sz w:val="23"/>
        </w:rPr>
        <w:t xml:space="preserve"> </w:t>
      </w:r>
      <w:r w:rsidR="00681BC4">
        <w:rPr>
          <w:rFonts w:asciiTheme="minorHAnsi" w:hAnsiTheme="minorHAnsi" w:cstheme="minorHAnsi"/>
          <w:spacing w:val="-4"/>
          <w:sz w:val="23"/>
        </w:rPr>
        <w:t xml:space="preserve">                                                                                                </w:t>
      </w:r>
      <w:r w:rsidR="00A90E5D">
        <w:rPr>
          <w:rFonts w:asciiTheme="minorHAnsi" w:hAnsiTheme="minorHAnsi" w:cstheme="minorHAnsi"/>
          <w:spacing w:val="-4"/>
          <w:sz w:val="23"/>
        </w:rPr>
        <w:t xml:space="preserve"> </w:t>
      </w:r>
      <w:r w:rsidR="00496342">
        <w:rPr>
          <w:rFonts w:asciiTheme="minorHAnsi" w:hAnsiTheme="minorHAnsi" w:cstheme="minorHAnsi"/>
          <w:spacing w:val="-4"/>
          <w:sz w:val="23"/>
        </w:rPr>
        <w:t xml:space="preserve"> </w:t>
      </w:r>
      <w:r w:rsidRPr="00B377E1">
        <w:rPr>
          <w:rFonts w:asciiTheme="minorHAnsi" w:hAnsiTheme="minorHAnsi" w:cstheme="minorHAnsi"/>
          <w:sz w:val="23"/>
        </w:rPr>
        <w:t>Jan</w:t>
      </w:r>
      <w:r w:rsidR="00A90E5D">
        <w:rPr>
          <w:rFonts w:asciiTheme="minorHAnsi" w:hAnsiTheme="minorHAnsi" w:cstheme="minorHAnsi"/>
          <w:sz w:val="23"/>
        </w:rPr>
        <w:t xml:space="preserve"> </w:t>
      </w:r>
      <w:r w:rsidRPr="00B377E1">
        <w:rPr>
          <w:rFonts w:asciiTheme="minorHAnsi" w:hAnsiTheme="minorHAnsi" w:cstheme="minorHAnsi"/>
          <w:spacing w:val="-4"/>
          <w:sz w:val="23"/>
        </w:rPr>
        <w:t>2023</w:t>
      </w:r>
    </w:p>
    <w:p w14:paraId="3E2EAE70" w14:textId="285872CE" w:rsidR="00B377E1" w:rsidRPr="00B377E1" w:rsidRDefault="00B377E1" w:rsidP="00B377E1">
      <w:pPr>
        <w:pStyle w:val="ListParagraph"/>
        <w:numPr>
          <w:ilvl w:val="0"/>
          <w:numId w:val="38"/>
        </w:numPr>
        <w:tabs>
          <w:tab w:val="left" w:pos="10487"/>
        </w:tabs>
        <w:spacing w:before="138"/>
        <w:rPr>
          <w:rFonts w:asciiTheme="minorHAnsi" w:hAnsiTheme="minorHAnsi" w:cstheme="minorHAnsi"/>
          <w:sz w:val="23"/>
        </w:rPr>
      </w:pPr>
      <w:r w:rsidRPr="00B377E1">
        <w:rPr>
          <w:rFonts w:asciiTheme="minorHAnsi" w:hAnsiTheme="minorHAnsi" w:cstheme="minorHAnsi"/>
          <w:b/>
          <w:sz w:val="23"/>
        </w:rPr>
        <w:t>Employment</w:t>
      </w:r>
      <w:r w:rsidRPr="00B377E1">
        <w:rPr>
          <w:rFonts w:asciiTheme="minorHAnsi" w:hAnsiTheme="minorHAnsi" w:cstheme="minorHAnsi"/>
          <w:b/>
          <w:spacing w:val="-7"/>
          <w:sz w:val="23"/>
        </w:rPr>
        <w:t xml:space="preserve"> </w:t>
      </w:r>
      <w:r w:rsidRPr="00B377E1">
        <w:rPr>
          <w:rFonts w:asciiTheme="minorHAnsi" w:hAnsiTheme="minorHAnsi" w:cstheme="minorHAnsi"/>
          <w:b/>
          <w:sz w:val="23"/>
        </w:rPr>
        <w:t>Skill</w:t>
      </w:r>
      <w:r w:rsidRPr="00B377E1">
        <w:rPr>
          <w:rFonts w:asciiTheme="minorHAnsi" w:hAnsiTheme="minorHAnsi" w:cstheme="minorHAnsi"/>
          <w:b/>
          <w:spacing w:val="-4"/>
          <w:sz w:val="23"/>
        </w:rPr>
        <w:t xml:space="preserve"> </w:t>
      </w:r>
      <w:r w:rsidRPr="00B377E1">
        <w:rPr>
          <w:rFonts w:asciiTheme="minorHAnsi" w:hAnsiTheme="minorHAnsi" w:cstheme="minorHAnsi"/>
          <w:b/>
          <w:sz w:val="23"/>
        </w:rPr>
        <w:t>Certificate,</w:t>
      </w:r>
      <w:r w:rsidRPr="00B377E1">
        <w:rPr>
          <w:rFonts w:asciiTheme="minorHAnsi" w:hAnsiTheme="minorHAnsi" w:cstheme="minorHAnsi"/>
          <w:b/>
          <w:spacing w:val="-4"/>
          <w:sz w:val="23"/>
        </w:rPr>
        <w:t xml:space="preserve"> </w:t>
      </w:r>
      <w:r w:rsidRPr="00B377E1">
        <w:rPr>
          <w:rFonts w:asciiTheme="minorHAnsi" w:hAnsiTheme="minorHAnsi" w:cstheme="minorHAnsi"/>
          <w:sz w:val="23"/>
        </w:rPr>
        <w:t>Poise</w:t>
      </w:r>
      <w:r w:rsidRPr="00B377E1">
        <w:rPr>
          <w:rFonts w:asciiTheme="minorHAnsi" w:hAnsiTheme="minorHAnsi" w:cstheme="minorHAnsi"/>
          <w:spacing w:val="-4"/>
          <w:sz w:val="23"/>
        </w:rPr>
        <w:t xml:space="preserve"> </w:t>
      </w:r>
      <w:r w:rsidRPr="00B377E1">
        <w:rPr>
          <w:rFonts w:asciiTheme="minorHAnsi" w:hAnsiTheme="minorHAnsi" w:cstheme="minorHAnsi"/>
          <w:sz w:val="23"/>
        </w:rPr>
        <w:t>Nigeria</w:t>
      </w:r>
      <w:r w:rsidRPr="00B377E1">
        <w:rPr>
          <w:rFonts w:asciiTheme="minorHAnsi" w:hAnsiTheme="minorHAnsi" w:cstheme="minorHAnsi"/>
          <w:spacing w:val="-4"/>
          <w:sz w:val="23"/>
        </w:rPr>
        <w:t xml:space="preserve"> </w:t>
      </w:r>
      <w:r w:rsidRPr="00B377E1">
        <w:rPr>
          <w:rFonts w:asciiTheme="minorHAnsi" w:hAnsiTheme="minorHAnsi" w:cstheme="minorHAnsi"/>
          <w:spacing w:val="-2"/>
          <w:sz w:val="23"/>
        </w:rPr>
        <w:t>Limited</w:t>
      </w:r>
      <w:r w:rsidR="00681BC4">
        <w:rPr>
          <w:rFonts w:asciiTheme="minorHAnsi" w:hAnsiTheme="minorHAnsi" w:cstheme="minorHAnsi"/>
          <w:spacing w:val="-2"/>
          <w:sz w:val="23"/>
        </w:rPr>
        <w:t xml:space="preserve">                                                         </w:t>
      </w:r>
      <w:r w:rsidR="00A90E5D">
        <w:rPr>
          <w:rFonts w:asciiTheme="minorHAnsi" w:hAnsiTheme="minorHAnsi" w:cstheme="minorHAnsi"/>
          <w:spacing w:val="-2"/>
          <w:sz w:val="23"/>
        </w:rPr>
        <w:t xml:space="preserve">                              </w:t>
      </w:r>
      <w:r w:rsidR="00496342">
        <w:rPr>
          <w:rFonts w:asciiTheme="minorHAnsi" w:hAnsiTheme="minorHAnsi" w:cstheme="minorHAnsi"/>
          <w:spacing w:val="-2"/>
          <w:sz w:val="23"/>
        </w:rPr>
        <w:t xml:space="preserve"> </w:t>
      </w:r>
      <w:r w:rsidR="00A90E5D">
        <w:rPr>
          <w:rFonts w:asciiTheme="minorHAnsi" w:hAnsiTheme="minorHAnsi" w:cstheme="minorHAnsi"/>
          <w:spacing w:val="-2"/>
          <w:sz w:val="23"/>
        </w:rPr>
        <w:t xml:space="preserve">  </w:t>
      </w:r>
      <w:r w:rsidRPr="00B377E1">
        <w:rPr>
          <w:rFonts w:asciiTheme="minorHAnsi" w:hAnsiTheme="minorHAnsi" w:cstheme="minorHAnsi"/>
          <w:sz w:val="23"/>
        </w:rPr>
        <w:t>Mar</w:t>
      </w:r>
      <w:r w:rsidRPr="00B377E1">
        <w:rPr>
          <w:rFonts w:asciiTheme="minorHAnsi" w:hAnsiTheme="minorHAnsi" w:cstheme="minorHAnsi"/>
          <w:spacing w:val="-1"/>
          <w:sz w:val="23"/>
        </w:rPr>
        <w:t xml:space="preserve"> </w:t>
      </w:r>
      <w:r w:rsidRPr="00B377E1">
        <w:rPr>
          <w:rFonts w:asciiTheme="minorHAnsi" w:hAnsiTheme="minorHAnsi" w:cstheme="minorHAnsi"/>
          <w:spacing w:val="-4"/>
          <w:sz w:val="23"/>
        </w:rPr>
        <w:t>2020</w:t>
      </w:r>
    </w:p>
    <w:p w14:paraId="1FE6CEDD" w14:textId="64390081" w:rsidR="00B377E1" w:rsidRPr="00B377E1" w:rsidRDefault="00B377E1" w:rsidP="00B377E1">
      <w:pPr>
        <w:pStyle w:val="ListParagraph"/>
        <w:numPr>
          <w:ilvl w:val="0"/>
          <w:numId w:val="38"/>
        </w:numPr>
        <w:tabs>
          <w:tab w:val="left" w:pos="10430"/>
        </w:tabs>
        <w:spacing w:before="134"/>
        <w:rPr>
          <w:rFonts w:asciiTheme="minorHAnsi" w:hAnsiTheme="minorHAnsi" w:cstheme="minorHAnsi"/>
          <w:sz w:val="23"/>
        </w:rPr>
      </w:pPr>
      <w:r w:rsidRPr="00B377E1">
        <w:rPr>
          <w:rFonts w:asciiTheme="minorHAnsi" w:hAnsiTheme="minorHAnsi" w:cstheme="minorHAnsi"/>
          <w:b/>
          <w:sz w:val="23"/>
        </w:rPr>
        <w:t>How</w:t>
      </w:r>
      <w:r w:rsidRPr="00B377E1">
        <w:rPr>
          <w:rFonts w:asciiTheme="minorHAnsi" w:hAnsiTheme="minorHAnsi" w:cstheme="minorHAnsi"/>
          <w:b/>
          <w:spacing w:val="-4"/>
          <w:sz w:val="23"/>
        </w:rPr>
        <w:t xml:space="preserve"> </w:t>
      </w:r>
      <w:r w:rsidRPr="00B377E1">
        <w:rPr>
          <w:rFonts w:asciiTheme="minorHAnsi" w:hAnsiTheme="minorHAnsi" w:cstheme="minorHAnsi"/>
          <w:b/>
          <w:sz w:val="23"/>
        </w:rPr>
        <w:t>to</w:t>
      </w:r>
      <w:r w:rsidRPr="00B377E1">
        <w:rPr>
          <w:rFonts w:asciiTheme="minorHAnsi" w:hAnsiTheme="minorHAnsi" w:cstheme="minorHAnsi"/>
          <w:b/>
          <w:spacing w:val="-3"/>
          <w:sz w:val="23"/>
        </w:rPr>
        <w:t xml:space="preserve"> </w:t>
      </w:r>
      <w:r w:rsidRPr="00B377E1">
        <w:rPr>
          <w:rFonts w:asciiTheme="minorHAnsi" w:hAnsiTheme="minorHAnsi" w:cstheme="minorHAnsi"/>
          <w:b/>
          <w:sz w:val="23"/>
        </w:rPr>
        <w:t>build</w:t>
      </w:r>
      <w:r w:rsidRPr="00B377E1">
        <w:rPr>
          <w:rFonts w:asciiTheme="minorHAnsi" w:hAnsiTheme="minorHAnsi" w:cstheme="minorHAnsi"/>
          <w:b/>
          <w:spacing w:val="-3"/>
          <w:sz w:val="23"/>
        </w:rPr>
        <w:t xml:space="preserve"> </w:t>
      </w:r>
      <w:r w:rsidRPr="00B377E1">
        <w:rPr>
          <w:rFonts w:asciiTheme="minorHAnsi" w:hAnsiTheme="minorHAnsi" w:cstheme="minorHAnsi"/>
          <w:b/>
          <w:sz w:val="23"/>
        </w:rPr>
        <w:t>Digital</w:t>
      </w:r>
      <w:r w:rsidRPr="00B377E1">
        <w:rPr>
          <w:rFonts w:asciiTheme="minorHAnsi" w:hAnsiTheme="minorHAnsi" w:cstheme="minorHAnsi"/>
          <w:b/>
          <w:spacing w:val="-2"/>
          <w:sz w:val="23"/>
        </w:rPr>
        <w:t xml:space="preserve"> </w:t>
      </w:r>
      <w:r w:rsidRPr="00B377E1">
        <w:rPr>
          <w:rFonts w:asciiTheme="minorHAnsi" w:hAnsiTheme="minorHAnsi" w:cstheme="minorHAnsi"/>
          <w:b/>
          <w:sz w:val="23"/>
        </w:rPr>
        <w:t>Products</w:t>
      </w:r>
      <w:r w:rsidRPr="00B377E1">
        <w:rPr>
          <w:rFonts w:asciiTheme="minorHAnsi" w:hAnsiTheme="minorHAnsi" w:cstheme="minorHAnsi"/>
          <w:sz w:val="23"/>
        </w:rPr>
        <w:t>,</w:t>
      </w:r>
      <w:r w:rsidRPr="00B377E1">
        <w:rPr>
          <w:rFonts w:asciiTheme="minorHAnsi" w:hAnsiTheme="minorHAnsi" w:cstheme="minorHAnsi"/>
          <w:spacing w:val="-3"/>
          <w:sz w:val="23"/>
        </w:rPr>
        <w:t xml:space="preserve"> </w:t>
      </w:r>
      <w:r w:rsidRPr="00B377E1">
        <w:rPr>
          <w:rFonts w:asciiTheme="minorHAnsi" w:hAnsiTheme="minorHAnsi" w:cstheme="minorHAnsi"/>
          <w:sz w:val="23"/>
        </w:rPr>
        <w:t>Product</w:t>
      </w:r>
      <w:r w:rsidRPr="00B377E1">
        <w:rPr>
          <w:rFonts w:asciiTheme="minorHAnsi" w:hAnsiTheme="minorHAnsi" w:cstheme="minorHAnsi"/>
          <w:spacing w:val="-2"/>
          <w:sz w:val="23"/>
        </w:rPr>
        <w:t xml:space="preserve"> School</w:t>
      </w:r>
      <w:r w:rsidR="00681BC4">
        <w:rPr>
          <w:rFonts w:asciiTheme="minorHAnsi" w:hAnsiTheme="minorHAnsi" w:cstheme="minorHAnsi"/>
          <w:spacing w:val="-2"/>
          <w:sz w:val="23"/>
        </w:rPr>
        <w:t xml:space="preserve">                                                                    </w:t>
      </w:r>
      <w:r w:rsidR="00A90E5D">
        <w:rPr>
          <w:rFonts w:asciiTheme="minorHAnsi" w:hAnsiTheme="minorHAnsi" w:cstheme="minorHAnsi"/>
          <w:spacing w:val="-2"/>
          <w:sz w:val="23"/>
        </w:rPr>
        <w:t xml:space="preserve">                             </w:t>
      </w:r>
      <w:r w:rsidR="00496342">
        <w:rPr>
          <w:rFonts w:asciiTheme="minorHAnsi" w:hAnsiTheme="minorHAnsi" w:cstheme="minorHAnsi"/>
          <w:spacing w:val="-2"/>
          <w:sz w:val="23"/>
        </w:rPr>
        <w:t xml:space="preserve"> </w:t>
      </w:r>
      <w:r w:rsidR="00A90E5D">
        <w:rPr>
          <w:rFonts w:asciiTheme="minorHAnsi" w:hAnsiTheme="minorHAnsi" w:cstheme="minorHAnsi"/>
          <w:spacing w:val="-2"/>
          <w:sz w:val="23"/>
        </w:rPr>
        <w:t xml:space="preserve">  </w:t>
      </w:r>
      <w:r w:rsidRPr="00B377E1">
        <w:rPr>
          <w:rFonts w:asciiTheme="minorHAnsi" w:hAnsiTheme="minorHAnsi" w:cstheme="minorHAnsi"/>
          <w:sz w:val="23"/>
        </w:rPr>
        <w:t>Apr</w:t>
      </w:r>
      <w:r w:rsidRPr="00B377E1">
        <w:rPr>
          <w:rFonts w:asciiTheme="minorHAnsi" w:hAnsiTheme="minorHAnsi" w:cstheme="minorHAnsi"/>
          <w:spacing w:val="-1"/>
          <w:sz w:val="23"/>
        </w:rPr>
        <w:t xml:space="preserve"> </w:t>
      </w:r>
      <w:r w:rsidRPr="00B377E1">
        <w:rPr>
          <w:rFonts w:asciiTheme="minorHAnsi" w:hAnsiTheme="minorHAnsi" w:cstheme="minorHAnsi"/>
          <w:spacing w:val="-4"/>
          <w:sz w:val="23"/>
        </w:rPr>
        <w:t>2020</w:t>
      </w:r>
    </w:p>
    <w:p w14:paraId="0187CB2D" w14:textId="77777777" w:rsidR="00B377E1" w:rsidRDefault="00B377E1" w:rsidP="00414366">
      <w:pPr>
        <w:pBdr>
          <w:bottom w:val="single" w:sz="6" w:space="0" w:color="FFFFFF"/>
        </w:pBdr>
        <w:spacing w:line="280" w:lineRule="atLeast"/>
        <w:rPr>
          <w:rFonts w:asciiTheme="minorHAnsi" w:eastAsia="Calibri" w:hAnsiTheme="minorHAnsi" w:cstheme="minorHAnsi"/>
          <w:b/>
          <w:bCs/>
          <w:caps/>
          <w:sz w:val="27"/>
          <w:szCs w:val="27"/>
        </w:rPr>
      </w:pPr>
    </w:p>
    <w:sectPr w:rsidR="00B377E1" w:rsidSect="00144DF8">
      <w:headerReference w:type="default" r:id="rId9"/>
      <w:footerReference w:type="default" r:id="rId10"/>
      <w:pgSz w:w="12225" w:h="15810"/>
      <w:pgMar w:top="450" w:right="863" w:bottom="270" w:left="863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84278" w14:textId="77777777" w:rsidR="00144DF8" w:rsidRDefault="00144DF8">
      <w:r>
        <w:separator/>
      </w:r>
    </w:p>
  </w:endnote>
  <w:endnote w:type="continuationSeparator" w:id="0">
    <w:p w14:paraId="14B67142" w14:textId="77777777" w:rsidR="00144DF8" w:rsidRDefault="00144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C999" w14:textId="1F8AABBC" w:rsidR="008C7DF0" w:rsidRPr="00B377E1" w:rsidRDefault="008C7DF0">
    <w:pPr>
      <w:pStyle w:val="Footer"/>
      <w:rPr>
        <w:rFonts w:ascii="Calibri" w:eastAsia="Calibri" w:hAnsi="Calibri" w:cs="Calibri"/>
        <w:b/>
        <w:sz w:val="22"/>
      </w:rPr>
    </w:pPr>
    <w:r>
      <w:rPr>
        <w:rFonts w:ascii="Calibri" w:eastAsia="Calibri" w:hAnsi="Calibri" w:cs="Calibri"/>
        <w:b/>
        <w:sz w:val="22"/>
      </w:rPr>
      <w:t xml:space="preserve">Ibrahim Alabi </w:t>
    </w:r>
    <w:r w:rsidRPr="00141B0B">
      <w:rPr>
        <w:rFonts w:ascii="Calibri" w:eastAsia="Calibri" w:hAnsi="Calibri" w:cs="Calibri"/>
        <w:bCs/>
        <w:sz w:val="22"/>
      </w:rPr>
      <w:t xml:space="preserve">Page </w:t>
    </w:r>
    <w:r>
      <w:rPr>
        <w:rFonts w:ascii="Calibri" w:eastAsia="Calibri" w:hAnsi="Calibri" w:cs="Calibri"/>
        <w:bCs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</w:instrText>
    </w:r>
    <w:r>
      <w:fldChar w:fldCharType="separate"/>
    </w:r>
    <w:r w:rsidR="009166E4">
      <w:rPr>
        <w:rFonts w:ascii="Calibri" w:eastAsia="Calibri" w:hAnsi="Calibri" w:cs="Calibri"/>
        <w:noProof/>
        <w:sz w:val="22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58B3E" w14:textId="77777777" w:rsidR="00144DF8" w:rsidRDefault="00144DF8">
      <w:r>
        <w:separator/>
      </w:r>
    </w:p>
  </w:footnote>
  <w:footnote w:type="continuationSeparator" w:id="0">
    <w:p w14:paraId="4282F8A5" w14:textId="77777777" w:rsidR="00144DF8" w:rsidRDefault="00144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D2FBE" w14:textId="16020072" w:rsidR="008C7DF0" w:rsidRDefault="008C7DF0" w:rsidP="00917828">
    <w:pPr>
      <w:spacing w:after="120"/>
    </w:pPr>
    <w:r>
      <w:ptab w:relativeTo="margin" w:alignment="center" w:leader="none"/>
    </w:r>
    <w:r>
      <w:ptab w:relativeTo="margin" w:alignment="right" w:leader="none"/>
    </w:r>
    <w:r>
      <w:rPr>
        <w:rFonts w:ascii="Calibri" w:eastAsia="Calibri" w:hAnsi="Calibri" w:cs="Calibri"/>
        <w:b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5EA2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1AB2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BEE7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6CD1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D890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7899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AAA5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CACF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E437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4CE49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D607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5633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3067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86CF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DC25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4A87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20D7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7E27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25EB8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886C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EEDF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1A6F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CE80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341A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1CDF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EAFB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7C30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E9E56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440A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E2B1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BAC7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54BB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0A2B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C0FA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D0AE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0268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4BC38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FE17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663D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94F4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5464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2AA0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DC2E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4A91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94DC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39625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1026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BABD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8434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F6D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14CF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309E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388D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2829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C6CC4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965D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BCFF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C281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DCE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0A2E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B054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2C7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B245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1C291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4473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D009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60A8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0C8D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D64D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76DD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546E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88C6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3544D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565F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0C95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FEC7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329F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4CC3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72C8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3823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4C26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0C3247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9814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165D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B625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06A7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E66F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B867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9658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D471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86BA00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481C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C04F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5AEA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2A1A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C87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9E49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260E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B230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6FECE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9C8E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9675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763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EC79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A00A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2CEA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A603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D0B4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24F371E"/>
    <w:multiLevelType w:val="hybridMultilevel"/>
    <w:tmpl w:val="5E9265EC"/>
    <w:lvl w:ilvl="0" w:tplc="6B2E5450">
      <w:numFmt w:val="bullet"/>
      <w:lvlText w:val="•"/>
      <w:lvlJc w:val="left"/>
      <w:pPr>
        <w:ind w:left="1092" w:hanging="38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E8688324">
      <w:numFmt w:val="bullet"/>
      <w:lvlText w:val="•"/>
      <w:lvlJc w:val="left"/>
      <w:pPr>
        <w:ind w:left="2212" w:hanging="387"/>
      </w:pPr>
      <w:rPr>
        <w:rFonts w:hint="default"/>
        <w:lang w:val="en-US" w:eastAsia="en-US" w:bidi="ar-SA"/>
      </w:rPr>
    </w:lvl>
    <w:lvl w:ilvl="2" w:tplc="8B48E59A">
      <w:numFmt w:val="bullet"/>
      <w:lvlText w:val="•"/>
      <w:lvlJc w:val="left"/>
      <w:pPr>
        <w:ind w:left="3325" w:hanging="387"/>
      </w:pPr>
      <w:rPr>
        <w:rFonts w:hint="default"/>
        <w:lang w:val="en-US" w:eastAsia="en-US" w:bidi="ar-SA"/>
      </w:rPr>
    </w:lvl>
    <w:lvl w:ilvl="3" w:tplc="CE320360">
      <w:numFmt w:val="bullet"/>
      <w:lvlText w:val="•"/>
      <w:lvlJc w:val="left"/>
      <w:pPr>
        <w:ind w:left="4437" w:hanging="387"/>
      </w:pPr>
      <w:rPr>
        <w:rFonts w:hint="default"/>
        <w:lang w:val="en-US" w:eastAsia="en-US" w:bidi="ar-SA"/>
      </w:rPr>
    </w:lvl>
    <w:lvl w:ilvl="4" w:tplc="DF94C00C">
      <w:numFmt w:val="bullet"/>
      <w:lvlText w:val="•"/>
      <w:lvlJc w:val="left"/>
      <w:pPr>
        <w:ind w:left="5550" w:hanging="387"/>
      </w:pPr>
      <w:rPr>
        <w:rFonts w:hint="default"/>
        <w:lang w:val="en-US" w:eastAsia="en-US" w:bidi="ar-SA"/>
      </w:rPr>
    </w:lvl>
    <w:lvl w:ilvl="5" w:tplc="481CED10">
      <w:numFmt w:val="bullet"/>
      <w:lvlText w:val="•"/>
      <w:lvlJc w:val="left"/>
      <w:pPr>
        <w:ind w:left="6662" w:hanging="387"/>
      </w:pPr>
      <w:rPr>
        <w:rFonts w:hint="default"/>
        <w:lang w:val="en-US" w:eastAsia="en-US" w:bidi="ar-SA"/>
      </w:rPr>
    </w:lvl>
    <w:lvl w:ilvl="6" w:tplc="487A0800">
      <w:numFmt w:val="bullet"/>
      <w:lvlText w:val="•"/>
      <w:lvlJc w:val="left"/>
      <w:pPr>
        <w:ind w:left="7775" w:hanging="387"/>
      </w:pPr>
      <w:rPr>
        <w:rFonts w:hint="default"/>
        <w:lang w:val="en-US" w:eastAsia="en-US" w:bidi="ar-SA"/>
      </w:rPr>
    </w:lvl>
    <w:lvl w:ilvl="7" w:tplc="49B65D4C">
      <w:numFmt w:val="bullet"/>
      <w:lvlText w:val="•"/>
      <w:lvlJc w:val="left"/>
      <w:pPr>
        <w:ind w:left="8887" w:hanging="387"/>
      </w:pPr>
      <w:rPr>
        <w:rFonts w:hint="default"/>
        <w:lang w:val="en-US" w:eastAsia="en-US" w:bidi="ar-SA"/>
      </w:rPr>
    </w:lvl>
    <w:lvl w:ilvl="8" w:tplc="A8904278">
      <w:numFmt w:val="bullet"/>
      <w:lvlText w:val="•"/>
      <w:lvlJc w:val="left"/>
      <w:pPr>
        <w:ind w:left="10000" w:hanging="387"/>
      </w:pPr>
      <w:rPr>
        <w:rFonts w:hint="default"/>
        <w:lang w:val="en-US" w:eastAsia="en-US" w:bidi="ar-SA"/>
      </w:rPr>
    </w:lvl>
  </w:abstractNum>
  <w:abstractNum w:abstractNumId="13" w15:restartNumberingAfterBreak="0">
    <w:nsid w:val="02D2534A"/>
    <w:multiLevelType w:val="hybridMultilevel"/>
    <w:tmpl w:val="0A70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22659F"/>
    <w:multiLevelType w:val="hybridMultilevel"/>
    <w:tmpl w:val="B234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375E01"/>
    <w:multiLevelType w:val="hybridMultilevel"/>
    <w:tmpl w:val="147E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1B793D"/>
    <w:multiLevelType w:val="hybridMultilevel"/>
    <w:tmpl w:val="B1AE015E"/>
    <w:lvl w:ilvl="0" w:tplc="9842C6A4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E578BE"/>
    <w:multiLevelType w:val="hybridMultilevel"/>
    <w:tmpl w:val="C9FAF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EF595F"/>
    <w:multiLevelType w:val="hybridMultilevel"/>
    <w:tmpl w:val="B1FA5ADC"/>
    <w:lvl w:ilvl="0" w:tplc="9842C6A4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467611"/>
    <w:multiLevelType w:val="hybridMultilevel"/>
    <w:tmpl w:val="9C24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3936DB"/>
    <w:multiLevelType w:val="hybridMultilevel"/>
    <w:tmpl w:val="5222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FD4A09"/>
    <w:multiLevelType w:val="hybridMultilevel"/>
    <w:tmpl w:val="EFCE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C70608"/>
    <w:multiLevelType w:val="hybridMultilevel"/>
    <w:tmpl w:val="1CD43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1F276E"/>
    <w:multiLevelType w:val="hybridMultilevel"/>
    <w:tmpl w:val="E84AD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41707C"/>
    <w:multiLevelType w:val="hybridMultilevel"/>
    <w:tmpl w:val="141A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105AC6"/>
    <w:multiLevelType w:val="hybridMultilevel"/>
    <w:tmpl w:val="5384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AF0CB3"/>
    <w:multiLevelType w:val="hybridMultilevel"/>
    <w:tmpl w:val="A2285B72"/>
    <w:lvl w:ilvl="0" w:tplc="9842C6A4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D921D1"/>
    <w:multiLevelType w:val="hybridMultilevel"/>
    <w:tmpl w:val="0534EB22"/>
    <w:lvl w:ilvl="0" w:tplc="9842C6A4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571BD8"/>
    <w:multiLevelType w:val="hybridMultilevel"/>
    <w:tmpl w:val="A6105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8A7C28"/>
    <w:multiLevelType w:val="hybridMultilevel"/>
    <w:tmpl w:val="A7FC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AC04FF"/>
    <w:multiLevelType w:val="hybridMultilevel"/>
    <w:tmpl w:val="BCF69AF4"/>
    <w:lvl w:ilvl="0" w:tplc="9842C6A4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254B09"/>
    <w:multiLevelType w:val="hybridMultilevel"/>
    <w:tmpl w:val="00506B3E"/>
    <w:lvl w:ilvl="0" w:tplc="9842C6A4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1FF69CA"/>
    <w:multiLevelType w:val="hybridMultilevel"/>
    <w:tmpl w:val="51B4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95635"/>
    <w:multiLevelType w:val="hybridMultilevel"/>
    <w:tmpl w:val="FDE2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0220D"/>
    <w:multiLevelType w:val="hybridMultilevel"/>
    <w:tmpl w:val="0534E39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66731F4F"/>
    <w:multiLevelType w:val="hybridMultilevel"/>
    <w:tmpl w:val="8E0C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584A55"/>
    <w:multiLevelType w:val="hybridMultilevel"/>
    <w:tmpl w:val="A24CDD64"/>
    <w:lvl w:ilvl="0" w:tplc="9842C6A4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92084"/>
    <w:multiLevelType w:val="hybridMultilevel"/>
    <w:tmpl w:val="2D6E51B0"/>
    <w:lvl w:ilvl="0" w:tplc="9842C6A4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04580">
    <w:abstractNumId w:val="0"/>
  </w:num>
  <w:num w:numId="2" w16cid:durableId="1165514567">
    <w:abstractNumId w:val="1"/>
  </w:num>
  <w:num w:numId="3" w16cid:durableId="2131436259">
    <w:abstractNumId w:val="2"/>
  </w:num>
  <w:num w:numId="4" w16cid:durableId="1504314548">
    <w:abstractNumId w:val="3"/>
  </w:num>
  <w:num w:numId="5" w16cid:durableId="752747581">
    <w:abstractNumId w:val="4"/>
  </w:num>
  <w:num w:numId="6" w16cid:durableId="246350816">
    <w:abstractNumId w:val="5"/>
  </w:num>
  <w:num w:numId="7" w16cid:durableId="405079776">
    <w:abstractNumId w:val="6"/>
  </w:num>
  <w:num w:numId="8" w16cid:durableId="1286079532">
    <w:abstractNumId w:val="7"/>
  </w:num>
  <w:num w:numId="9" w16cid:durableId="1504277727">
    <w:abstractNumId w:val="8"/>
  </w:num>
  <w:num w:numId="10" w16cid:durableId="392700902">
    <w:abstractNumId w:val="9"/>
  </w:num>
  <w:num w:numId="11" w16cid:durableId="1192375495">
    <w:abstractNumId w:val="10"/>
  </w:num>
  <w:num w:numId="12" w16cid:durableId="803618648">
    <w:abstractNumId w:val="11"/>
  </w:num>
  <w:num w:numId="13" w16cid:durableId="193810280">
    <w:abstractNumId w:val="25"/>
  </w:num>
  <w:num w:numId="14" w16cid:durableId="33968698">
    <w:abstractNumId w:val="17"/>
  </w:num>
  <w:num w:numId="15" w16cid:durableId="894312735">
    <w:abstractNumId w:val="33"/>
  </w:num>
  <w:num w:numId="16" w16cid:durableId="1047535830">
    <w:abstractNumId w:val="12"/>
  </w:num>
  <w:num w:numId="17" w16cid:durableId="1114981109">
    <w:abstractNumId w:val="19"/>
  </w:num>
  <w:num w:numId="18" w16cid:durableId="1327514825">
    <w:abstractNumId w:val="13"/>
  </w:num>
  <w:num w:numId="19" w16cid:durableId="2090616866">
    <w:abstractNumId w:val="35"/>
  </w:num>
  <w:num w:numId="20" w16cid:durableId="2116509602">
    <w:abstractNumId w:val="15"/>
  </w:num>
  <w:num w:numId="21" w16cid:durableId="207303065">
    <w:abstractNumId w:val="28"/>
  </w:num>
  <w:num w:numId="22" w16cid:durableId="498230495">
    <w:abstractNumId w:val="21"/>
  </w:num>
  <w:num w:numId="23" w16cid:durableId="1447118647">
    <w:abstractNumId w:val="32"/>
  </w:num>
  <w:num w:numId="24" w16cid:durableId="580063086">
    <w:abstractNumId w:val="34"/>
  </w:num>
  <w:num w:numId="25" w16cid:durableId="1594049682">
    <w:abstractNumId w:val="29"/>
  </w:num>
  <w:num w:numId="26" w16cid:durableId="1313025695">
    <w:abstractNumId w:val="14"/>
  </w:num>
  <w:num w:numId="27" w16cid:durableId="195700896">
    <w:abstractNumId w:val="24"/>
  </w:num>
  <w:num w:numId="28" w16cid:durableId="253251186">
    <w:abstractNumId w:val="20"/>
  </w:num>
  <w:num w:numId="29" w16cid:durableId="533270515">
    <w:abstractNumId w:val="31"/>
  </w:num>
  <w:num w:numId="30" w16cid:durableId="1572690437">
    <w:abstractNumId w:val="36"/>
  </w:num>
  <w:num w:numId="31" w16cid:durableId="34241314">
    <w:abstractNumId w:val="37"/>
  </w:num>
  <w:num w:numId="32" w16cid:durableId="1838956214">
    <w:abstractNumId w:val="30"/>
  </w:num>
  <w:num w:numId="33" w16cid:durableId="120270922">
    <w:abstractNumId w:val="27"/>
  </w:num>
  <w:num w:numId="34" w16cid:durableId="1410007733">
    <w:abstractNumId w:val="18"/>
  </w:num>
  <w:num w:numId="35" w16cid:durableId="1074856363">
    <w:abstractNumId w:val="16"/>
  </w:num>
  <w:num w:numId="36" w16cid:durableId="686760430">
    <w:abstractNumId w:val="26"/>
  </w:num>
  <w:num w:numId="37" w16cid:durableId="1785926026">
    <w:abstractNumId w:val="22"/>
  </w:num>
  <w:num w:numId="38" w16cid:durableId="10664134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73"/>
    <w:rsid w:val="0000055D"/>
    <w:rsid w:val="00001355"/>
    <w:rsid w:val="000046FC"/>
    <w:rsid w:val="00005178"/>
    <w:rsid w:val="00014B73"/>
    <w:rsid w:val="00022A46"/>
    <w:rsid w:val="00022C24"/>
    <w:rsid w:val="00034410"/>
    <w:rsid w:val="00040236"/>
    <w:rsid w:val="0004370F"/>
    <w:rsid w:val="00047174"/>
    <w:rsid w:val="00054F68"/>
    <w:rsid w:val="000635D9"/>
    <w:rsid w:val="000746FF"/>
    <w:rsid w:val="000800AC"/>
    <w:rsid w:val="00084B6F"/>
    <w:rsid w:val="000876FE"/>
    <w:rsid w:val="000929B1"/>
    <w:rsid w:val="000A6D7A"/>
    <w:rsid w:val="000B1C33"/>
    <w:rsid w:val="000B345B"/>
    <w:rsid w:val="000B3CD4"/>
    <w:rsid w:val="000B6E44"/>
    <w:rsid w:val="000C21DF"/>
    <w:rsid w:val="000C6F69"/>
    <w:rsid w:val="000D3A66"/>
    <w:rsid w:val="000D7D2B"/>
    <w:rsid w:val="000E049C"/>
    <w:rsid w:val="000E05A9"/>
    <w:rsid w:val="000E093F"/>
    <w:rsid w:val="000E119C"/>
    <w:rsid w:val="000F64D3"/>
    <w:rsid w:val="000F7ACA"/>
    <w:rsid w:val="00105B30"/>
    <w:rsid w:val="00111730"/>
    <w:rsid w:val="00130202"/>
    <w:rsid w:val="00140650"/>
    <w:rsid w:val="00140E60"/>
    <w:rsid w:val="00140F3C"/>
    <w:rsid w:val="0014469B"/>
    <w:rsid w:val="00144DF8"/>
    <w:rsid w:val="00156167"/>
    <w:rsid w:val="0018366B"/>
    <w:rsid w:val="0018443E"/>
    <w:rsid w:val="00193CF3"/>
    <w:rsid w:val="001963BA"/>
    <w:rsid w:val="0019767B"/>
    <w:rsid w:val="001A01EF"/>
    <w:rsid w:val="001B0813"/>
    <w:rsid w:val="001B26BF"/>
    <w:rsid w:val="001C15A3"/>
    <w:rsid w:val="001D0092"/>
    <w:rsid w:val="001D4058"/>
    <w:rsid w:val="001D7285"/>
    <w:rsid w:val="001D7EF2"/>
    <w:rsid w:val="001E0105"/>
    <w:rsid w:val="001E3CCD"/>
    <w:rsid w:val="001E6A54"/>
    <w:rsid w:val="001E7A84"/>
    <w:rsid w:val="001F433E"/>
    <w:rsid w:val="001F44CD"/>
    <w:rsid w:val="00201CF0"/>
    <w:rsid w:val="00204A64"/>
    <w:rsid w:val="00212C47"/>
    <w:rsid w:val="0021423A"/>
    <w:rsid w:val="002375FC"/>
    <w:rsid w:val="00254A3A"/>
    <w:rsid w:val="0026550F"/>
    <w:rsid w:val="00274776"/>
    <w:rsid w:val="00281F08"/>
    <w:rsid w:val="00283B85"/>
    <w:rsid w:val="0028534E"/>
    <w:rsid w:val="00287A3F"/>
    <w:rsid w:val="00293B34"/>
    <w:rsid w:val="002A18D3"/>
    <w:rsid w:val="002A4ABF"/>
    <w:rsid w:val="002B2AC9"/>
    <w:rsid w:val="002B5568"/>
    <w:rsid w:val="002B696A"/>
    <w:rsid w:val="002B7DFF"/>
    <w:rsid w:val="002D052A"/>
    <w:rsid w:val="002D085A"/>
    <w:rsid w:val="002E33C5"/>
    <w:rsid w:val="002F0CDD"/>
    <w:rsid w:val="002F138D"/>
    <w:rsid w:val="002F3437"/>
    <w:rsid w:val="002F7A89"/>
    <w:rsid w:val="00302941"/>
    <w:rsid w:val="00304EA2"/>
    <w:rsid w:val="003067BF"/>
    <w:rsid w:val="003129F9"/>
    <w:rsid w:val="00323A5A"/>
    <w:rsid w:val="00326BB2"/>
    <w:rsid w:val="00330AC5"/>
    <w:rsid w:val="00331D96"/>
    <w:rsid w:val="0034275B"/>
    <w:rsid w:val="00342E62"/>
    <w:rsid w:val="003461F6"/>
    <w:rsid w:val="00354ECB"/>
    <w:rsid w:val="00363D60"/>
    <w:rsid w:val="00366149"/>
    <w:rsid w:val="00366A19"/>
    <w:rsid w:val="0037111D"/>
    <w:rsid w:val="00372B32"/>
    <w:rsid w:val="00376102"/>
    <w:rsid w:val="00377E2D"/>
    <w:rsid w:val="00386285"/>
    <w:rsid w:val="003A0014"/>
    <w:rsid w:val="003A1D28"/>
    <w:rsid w:val="003A63B5"/>
    <w:rsid w:val="003B0604"/>
    <w:rsid w:val="003B4282"/>
    <w:rsid w:val="003C4AAF"/>
    <w:rsid w:val="003E4F08"/>
    <w:rsid w:val="003F243B"/>
    <w:rsid w:val="003F3392"/>
    <w:rsid w:val="003F5632"/>
    <w:rsid w:val="003F652F"/>
    <w:rsid w:val="004066F4"/>
    <w:rsid w:val="0041014E"/>
    <w:rsid w:val="0041421D"/>
    <w:rsid w:val="00414366"/>
    <w:rsid w:val="004154A7"/>
    <w:rsid w:val="0041764F"/>
    <w:rsid w:val="00417701"/>
    <w:rsid w:val="00427AAF"/>
    <w:rsid w:val="00430D23"/>
    <w:rsid w:val="00431D90"/>
    <w:rsid w:val="0043264C"/>
    <w:rsid w:val="0043346C"/>
    <w:rsid w:val="00434687"/>
    <w:rsid w:val="004463DD"/>
    <w:rsid w:val="00447E72"/>
    <w:rsid w:val="004500ED"/>
    <w:rsid w:val="00452302"/>
    <w:rsid w:val="004545E2"/>
    <w:rsid w:val="00462145"/>
    <w:rsid w:val="004628D8"/>
    <w:rsid w:val="0047645E"/>
    <w:rsid w:val="00481918"/>
    <w:rsid w:val="00485CE3"/>
    <w:rsid w:val="00487596"/>
    <w:rsid w:val="0049161E"/>
    <w:rsid w:val="00496342"/>
    <w:rsid w:val="004B43DF"/>
    <w:rsid w:val="004C2731"/>
    <w:rsid w:val="004D05E2"/>
    <w:rsid w:val="004D0E6D"/>
    <w:rsid w:val="004D2397"/>
    <w:rsid w:val="004E6C49"/>
    <w:rsid w:val="005025DC"/>
    <w:rsid w:val="00511FFE"/>
    <w:rsid w:val="00516B61"/>
    <w:rsid w:val="00517305"/>
    <w:rsid w:val="005233F3"/>
    <w:rsid w:val="0053408C"/>
    <w:rsid w:val="005369A9"/>
    <w:rsid w:val="005551E5"/>
    <w:rsid w:val="005773BC"/>
    <w:rsid w:val="00584E06"/>
    <w:rsid w:val="00584E67"/>
    <w:rsid w:val="0058683D"/>
    <w:rsid w:val="0059751B"/>
    <w:rsid w:val="005A1443"/>
    <w:rsid w:val="005A76B9"/>
    <w:rsid w:val="005C4DB3"/>
    <w:rsid w:val="005D04D8"/>
    <w:rsid w:val="005D3789"/>
    <w:rsid w:val="005E3386"/>
    <w:rsid w:val="005F1BF7"/>
    <w:rsid w:val="005F3AC6"/>
    <w:rsid w:val="005F5EB7"/>
    <w:rsid w:val="005F6E34"/>
    <w:rsid w:val="005F71DA"/>
    <w:rsid w:val="006047A3"/>
    <w:rsid w:val="006154D5"/>
    <w:rsid w:val="00617E3D"/>
    <w:rsid w:val="00635B59"/>
    <w:rsid w:val="00646DE9"/>
    <w:rsid w:val="00654283"/>
    <w:rsid w:val="00674B13"/>
    <w:rsid w:val="00681BC4"/>
    <w:rsid w:val="00697BE6"/>
    <w:rsid w:val="006A3840"/>
    <w:rsid w:val="006A3D9C"/>
    <w:rsid w:val="006A6569"/>
    <w:rsid w:val="006B1EC6"/>
    <w:rsid w:val="006F0A9A"/>
    <w:rsid w:val="006F19B2"/>
    <w:rsid w:val="006F7E68"/>
    <w:rsid w:val="00711099"/>
    <w:rsid w:val="007140EF"/>
    <w:rsid w:val="00716D67"/>
    <w:rsid w:val="00720B90"/>
    <w:rsid w:val="00721F95"/>
    <w:rsid w:val="007245A9"/>
    <w:rsid w:val="00740726"/>
    <w:rsid w:val="007411C1"/>
    <w:rsid w:val="007436D9"/>
    <w:rsid w:val="00750754"/>
    <w:rsid w:val="0075116F"/>
    <w:rsid w:val="00753439"/>
    <w:rsid w:val="007720CB"/>
    <w:rsid w:val="0077238F"/>
    <w:rsid w:val="00792A63"/>
    <w:rsid w:val="007947E8"/>
    <w:rsid w:val="007A30D9"/>
    <w:rsid w:val="007B13F2"/>
    <w:rsid w:val="007B2958"/>
    <w:rsid w:val="007B62ED"/>
    <w:rsid w:val="007B774B"/>
    <w:rsid w:val="007E6AA6"/>
    <w:rsid w:val="007F02F6"/>
    <w:rsid w:val="007F0B0C"/>
    <w:rsid w:val="007F3556"/>
    <w:rsid w:val="007F438A"/>
    <w:rsid w:val="007F78DF"/>
    <w:rsid w:val="008001A9"/>
    <w:rsid w:val="0080104F"/>
    <w:rsid w:val="00801A5B"/>
    <w:rsid w:val="00802787"/>
    <w:rsid w:val="00805B6B"/>
    <w:rsid w:val="00811077"/>
    <w:rsid w:val="00826F61"/>
    <w:rsid w:val="00834EAD"/>
    <w:rsid w:val="00841A47"/>
    <w:rsid w:val="00852368"/>
    <w:rsid w:val="0085263E"/>
    <w:rsid w:val="00862FC6"/>
    <w:rsid w:val="00864840"/>
    <w:rsid w:val="00864CAD"/>
    <w:rsid w:val="00872EC3"/>
    <w:rsid w:val="00877EA2"/>
    <w:rsid w:val="008947BD"/>
    <w:rsid w:val="008A36EE"/>
    <w:rsid w:val="008A3939"/>
    <w:rsid w:val="008A5607"/>
    <w:rsid w:val="008B2D73"/>
    <w:rsid w:val="008B3115"/>
    <w:rsid w:val="008B4EF4"/>
    <w:rsid w:val="008C26A0"/>
    <w:rsid w:val="008C7DF0"/>
    <w:rsid w:val="008D07D0"/>
    <w:rsid w:val="008D7C32"/>
    <w:rsid w:val="008F049C"/>
    <w:rsid w:val="00905486"/>
    <w:rsid w:val="009109E1"/>
    <w:rsid w:val="009166E4"/>
    <w:rsid w:val="00917828"/>
    <w:rsid w:val="00925188"/>
    <w:rsid w:val="0093774E"/>
    <w:rsid w:val="009428CA"/>
    <w:rsid w:val="00944D49"/>
    <w:rsid w:val="00946E08"/>
    <w:rsid w:val="00951032"/>
    <w:rsid w:val="009524C1"/>
    <w:rsid w:val="0095409D"/>
    <w:rsid w:val="00960F13"/>
    <w:rsid w:val="009770ED"/>
    <w:rsid w:val="009821E2"/>
    <w:rsid w:val="009878DB"/>
    <w:rsid w:val="00987B43"/>
    <w:rsid w:val="00991154"/>
    <w:rsid w:val="00993C86"/>
    <w:rsid w:val="0099416E"/>
    <w:rsid w:val="009960B6"/>
    <w:rsid w:val="009A1652"/>
    <w:rsid w:val="009A1A78"/>
    <w:rsid w:val="009A3635"/>
    <w:rsid w:val="009B775C"/>
    <w:rsid w:val="009C11BC"/>
    <w:rsid w:val="009D009F"/>
    <w:rsid w:val="009D0E44"/>
    <w:rsid w:val="009D4FB6"/>
    <w:rsid w:val="009D67CF"/>
    <w:rsid w:val="009E2539"/>
    <w:rsid w:val="009E2C77"/>
    <w:rsid w:val="009E7B7D"/>
    <w:rsid w:val="009F13BF"/>
    <w:rsid w:val="00A128F9"/>
    <w:rsid w:val="00A20BAF"/>
    <w:rsid w:val="00A260AA"/>
    <w:rsid w:val="00A3758A"/>
    <w:rsid w:val="00A416DD"/>
    <w:rsid w:val="00A41B6D"/>
    <w:rsid w:val="00A43B78"/>
    <w:rsid w:val="00A5142F"/>
    <w:rsid w:val="00A55772"/>
    <w:rsid w:val="00A55BC5"/>
    <w:rsid w:val="00A570B9"/>
    <w:rsid w:val="00A63364"/>
    <w:rsid w:val="00A645E6"/>
    <w:rsid w:val="00A71EAA"/>
    <w:rsid w:val="00A83EA7"/>
    <w:rsid w:val="00A90E5D"/>
    <w:rsid w:val="00AA5E4A"/>
    <w:rsid w:val="00AA7C7D"/>
    <w:rsid w:val="00AB22BD"/>
    <w:rsid w:val="00AB309E"/>
    <w:rsid w:val="00AD4723"/>
    <w:rsid w:val="00AE3BC1"/>
    <w:rsid w:val="00AE55DB"/>
    <w:rsid w:val="00AE6118"/>
    <w:rsid w:val="00AF0951"/>
    <w:rsid w:val="00AF7372"/>
    <w:rsid w:val="00B03959"/>
    <w:rsid w:val="00B118FB"/>
    <w:rsid w:val="00B15165"/>
    <w:rsid w:val="00B15963"/>
    <w:rsid w:val="00B168DB"/>
    <w:rsid w:val="00B200F8"/>
    <w:rsid w:val="00B21950"/>
    <w:rsid w:val="00B23940"/>
    <w:rsid w:val="00B24D30"/>
    <w:rsid w:val="00B27AC0"/>
    <w:rsid w:val="00B36C05"/>
    <w:rsid w:val="00B3727C"/>
    <w:rsid w:val="00B377E1"/>
    <w:rsid w:val="00B411A3"/>
    <w:rsid w:val="00B43E24"/>
    <w:rsid w:val="00B46F7C"/>
    <w:rsid w:val="00B50D79"/>
    <w:rsid w:val="00B551C0"/>
    <w:rsid w:val="00B554BA"/>
    <w:rsid w:val="00B5699D"/>
    <w:rsid w:val="00B65A75"/>
    <w:rsid w:val="00B67623"/>
    <w:rsid w:val="00B67733"/>
    <w:rsid w:val="00B7538D"/>
    <w:rsid w:val="00B769B3"/>
    <w:rsid w:val="00B76DC8"/>
    <w:rsid w:val="00B82C88"/>
    <w:rsid w:val="00B85C56"/>
    <w:rsid w:val="00BA4F94"/>
    <w:rsid w:val="00BA66AC"/>
    <w:rsid w:val="00BB00E2"/>
    <w:rsid w:val="00BB1AA4"/>
    <w:rsid w:val="00BB3396"/>
    <w:rsid w:val="00BC29D7"/>
    <w:rsid w:val="00BC7A82"/>
    <w:rsid w:val="00BD3C48"/>
    <w:rsid w:val="00BD40EE"/>
    <w:rsid w:val="00BD53C2"/>
    <w:rsid w:val="00BD5770"/>
    <w:rsid w:val="00BE03FB"/>
    <w:rsid w:val="00BE1E99"/>
    <w:rsid w:val="00BE3851"/>
    <w:rsid w:val="00BE4B72"/>
    <w:rsid w:val="00BF1543"/>
    <w:rsid w:val="00BF45F8"/>
    <w:rsid w:val="00C01B4A"/>
    <w:rsid w:val="00C07091"/>
    <w:rsid w:val="00C10DFB"/>
    <w:rsid w:val="00C2027F"/>
    <w:rsid w:val="00C22DD2"/>
    <w:rsid w:val="00C24A80"/>
    <w:rsid w:val="00C27E40"/>
    <w:rsid w:val="00C4345B"/>
    <w:rsid w:val="00C52845"/>
    <w:rsid w:val="00C535C9"/>
    <w:rsid w:val="00C61DC6"/>
    <w:rsid w:val="00C626D8"/>
    <w:rsid w:val="00C62A2F"/>
    <w:rsid w:val="00C62CCF"/>
    <w:rsid w:val="00C6301B"/>
    <w:rsid w:val="00C66BE1"/>
    <w:rsid w:val="00C675D3"/>
    <w:rsid w:val="00C713E0"/>
    <w:rsid w:val="00C7203E"/>
    <w:rsid w:val="00C75D3E"/>
    <w:rsid w:val="00C87099"/>
    <w:rsid w:val="00C93901"/>
    <w:rsid w:val="00C9590E"/>
    <w:rsid w:val="00CA23B2"/>
    <w:rsid w:val="00CA7402"/>
    <w:rsid w:val="00CC592C"/>
    <w:rsid w:val="00CC65C6"/>
    <w:rsid w:val="00CD514E"/>
    <w:rsid w:val="00CE660A"/>
    <w:rsid w:val="00CF029A"/>
    <w:rsid w:val="00D01C0C"/>
    <w:rsid w:val="00D030B3"/>
    <w:rsid w:val="00D1336C"/>
    <w:rsid w:val="00D25365"/>
    <w:rsid w:val="00D27F5A"/>
    <w:rsid w:val="00D31A75"/>
    <w:rsid w:val="00D40459"/>
    <w:rsid w:val="00D428F4"/>
    <w:rsid w:val="00D53C4F"/>
    <w:rsid w:val="00D541A1"/>
    <w:rsid w:val="00D5660F"/>
    <w:rsid w:val="00D575F8"/>
    <w:rsid w:val="00D60448"/>
    <w:rsid w:val="00D653E3"/>
    <w:rsid w:val="00D8062D"/>
    <w:rsid w:val="00D80E9A"/>
    <w:rsid w:val="00D9046F"/>
    <w:rsid w:val="00DA235D"/>
    <w:rsid w:val="00DA5A81"/>
    <w:rsid w:val="00DD1DF3"/>
    <w:rsid w:val="00DD401D"/>
    <w:rsid w:val="00DE065F"/>
    <w:rsid w:val="00DF1714"/>
    <w:rsid w:val="00DF2523"/>
    <w:rsid w:val="00DF45CA"/>
    <w:rsid w:val="00DF5BB2"/>
    <w:rsid w:val="00E00004"/>
    <w:rsid w:val="00E06773"/>
    <w:rsid w:val="00E06B8F"/>
    <w:rsid w:val="00E1093F"/>
    <w:rsid w:val="00E13415"/>
    <w:rsid w:val="00E25505"/>
    <w:rsid w:val="00E3128E"/>
    <w:rsid w:val="00E316D0"/>
    <w:rsid w:val="00E31DA8"/>
    <w:rsid w:val="00E33BB6"/>
    <w:rsid w:val="00E36E5C"/>
    <w:rsid w:val="00E41C42"/>
    <w:rsid w:val="00E50EFA"/>
    <w:rsid w:val="00E50FDD"/>
    <w:rsid w:val="00E54B96"/>
    <w:rsid w:val="00E66597"/>
    <w:rsid w:val="00E71DDB"/>
    <w:rsid w:val="00E760B9"/>
    <w:rsid w:val="00E771D7"/>
    <w:rsid w:val="00E876DA"/>
    <w:rsid w:val="00E91305"/>
    <w:rsid w:val="00E913C5"/>
    <w:rsid w:val="00EC39C9"/>
    <w:rsid w:val="00EF299A"/>
    <w:rsid w:val="00F02014"/>
    <w:rsid w:val="00F06BEF"/>
    <w:rsid w:val="00F16CFC"/>
    <w:rsid w:val="00F36671"/>
    <w:rsid w:val="00F42E25"/>
    <w:rsid w:val="00F434AC"/>
    <w:rsid w:val="00F4696F"/>
    <w:rsid w:val="00F5423F"/>
    <w:rsid w:val="00F55B69"/>
    <w:rsid w:val="00F81749"/>
    <w:rsid w:val="00F833ED"/>
    <w:rsid w:val="00F8665B"/>
    <w:rsid w:val="00F904D6"/>
    <w:rsid w:val="00F91B2A"/>
    <w:rsid w:val="00F96F7D"/>
    <w:rsid w:val="00FA2FCD"/>
    <w:rsid w:val="00FB054C"/>
    <w:rsid w:val="00FC660E"/>
    <w:rsid w:val="00FD23B5"/>
    <w:rsid w:val="00FD23DC"/>
    <w:rsid w:val="00FD28E5"/>
    <w:rsid w:val="00FD4ADB"/>
    <w:rsid w:val="00FE6BA0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E83D1"/>
  <w15:docId w15:val="{230CA336-1C4E-A54C-A9AB-F53776CF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6fw6undefined">
    <w:name w:val="fs16 fw6 undefined"/>
    <w:basedOn w:val="DefaultParagraphFont"/>
  </w:style>
  <w:style w:type="character" w:customStyle="1" w:styleId="bullet-texttext-leftfs16word-wrap-normal">
    <w:name w:val="bullet-text text-left fs16 word-wrap-normal"/>
    <w:basedOn w:val="DefaultParagraphFont"/>
  </w:style>
  <w:style w:type="character" w:customStyle="1" w:styleId="fs16fw6w100multi-lineoverflow-hidden">
    <w:name w:val="fs16 fw6 w100 multi-line overflow-hidden"/>
    <w:basedOn w:val="DefaultParagraphFont"/>
  </w:style>
  <w:style w:type="character" w:customStyle="1" w:styleId="fs16fw4">
    <w:name w:val="fs16 fw4"/>
    <w:basedOn w:val="DefaultParagraphFont"/>
  </w:style>
  <w:style w:type="character" w:customStyle="1" w:styleId="fs16fw4overflow-hidden">
    <w:name w:val="fs16 fw4 overflow-hidden"/>
    <w:basedOn w:val="DefaultParagraphFont"/>
  </w:style>
  <w:style w:type="character" w:customStyle="1" w:styleId="fs16fw4undefinedtdn">
    <w:name w:val="fs16 fw4 undefined tdn"/>
    <w:basedOn w:val="DefaultParagraphFont"/>
  </w:style>
  <w:style w:type="character" w:customStyle="1" w:styleId="fs16fw6overflow-hidden">
    <w:name w:val="fs16 fw6 overflow-hidden"/>
    <w:basedOn w:val="DefaultParagraphFont"/>
  </w:style>
  <w:style w:type="character" w:customStyle="1" w:styleId="fs16fw6undefinedtdn">
    <w:name w:val="fs16 fw6 undefined tdn"/>
    <w:basedOn w:val="DefaultParagraphFont"/>
  </w:style>
  <w:style w:type="character" w:customStyle="1" w:styleId="fs16fw6">
    <w:name w:val="fs16 fw6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372B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B3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2B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B3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05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05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438A"/>
    <w:rPr>
      <w:color w:val="954F72" w:themeColor="followedHyperlink"/>
      <w:u w:val="single"/>
    </w:rPr>
  </w:style>
  <w:style w:type="paragraph" w:customStyle="1" w:styleId="selectable-text">
    <w:name w:val="selectable-text"/>
    <w:basedOn w:val="Normal"/>
    <w:rsid w:val="00841A47"/>
    <w:pPr>
      <w:spacing w:before="100" w:beforeAutospacing="1" w:after="100" w:afterAutospacing="1"/>
    </w:pPr>
  </w:style>
  <w:style w:type="character" w:customStyle="1" w:styleId="selectable-text1">
    <w:name w:val="selectable-text1"/>
    <w:basedOn w:val="DefaultParagraphFont"/>
    <w:rsid w:val="00841A47"/>
  </w:style>
  <w:style w:type="paragraph" w:styleId="ListParagraph">
    <w:name w:val="List Paragraph"/>
    <w:basedOn w:val="Normal"/>
    <w:uiPriority w:val="1"/>
    <w:qFormat/>
    <w:rsid w:val="00841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brahim-alabi-7437a518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lawaleib.alab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9F01FF-3A4C-D54E-8171-A9DF3144074A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Alabi</dc:creator>
  <cp:lastModifiedBy>Ismail Sadiq</cp:lastModifiedBy>
  <cp:revision>20</cp:revision>
  <cp:lastPrinted>2024-03-05T01:44:00Z</cp:lastPrinted>
  <dcterms:created xsi:type="dcterms:W3CDTF">2024-03-08T21:21:00Z</dcterms:created>
  <dcterms:modified xsi:type="dcterms:W3CDTF">2024-03-08T21:32:00Z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documentId_1492</vt:lpwstr>
  </property>
  <property fmtid="{D5CDD505-2E9C-101B-9397-08002B2CF9AE}" pid="3" name="grammarly_documentContext">
    <vt:lpwstr>{"goals":[],"domain":"general","emotions":[],"dialect":"american"}</vt:lpwstr>
  </property>
</Properties>
</file>